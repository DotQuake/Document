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60AF7F" w14:textId="77777777" w:rsidR="00D726A8" w:rsidRDefault="00D726A8">
      <w:pPr>
        <w:pStyle w:val="Title"/>
      </w:pPr>
    </w:p>
    <w:p w14:paraId="0A395FA0" w14:textId="77777777" w:rsidR="00D726A8" w:rsidRDefault="00D726A8">
      <w:pPr>
        <w:pStyle w:val="Subtitle"/>
        <w:rPr>
          <w:b/>
          <w:i w:val="0"/>
          <w:iCs w:val="0"/>
          <w:sz w:val="36"/>
          <w:szCs w:val="36"/>
        </w:rPr>
      </w:pPr>
      <w:r>
        <w:rPr>
          <w:b/>
          <w:i w:val="0"/>
          <w:iCs w:val="0"/>
          <w:sz w:val="40"/>
          <w:szCs w:val="40"/>
        </w:rPr>
        <w:t>C</w:t>
      </w:r>
      <w:r>
        <w:rPr>
          <w:b/>
          <w:i w:val="0"/>
          <w:iCs w:val="0"/>
          <w:sz w:val="36"/>
          <w:szCs w:val="36"/>
        </w:rPr>
        <w:t>EBU</w:t>
      </w:r>
      <w:r>
        <w:rPr>
          <w:b/>
          <w:i w:val="0"/>
          <w:iCs w:val="0"/>
          <w:sz w:val="40"/>
          <w:szCs w:val="40"/>
        </w:rPr>
        <w:t xml:space="preserve"> I</w:t>
      </w:r>
      <w:r>
        <w:rPr>
          <w:b/>
          <w:i w:val="0"/>
          <w:iCs w:val="0"/>
          <w:sz w:val="36"/>
          <w:szCs w:val="36"/>
        </w:rPr>
        <w:t xml:space="preserve">NSTITUTE OF </w:t>
      </w:r>
      <w:r>
        <w:rPr>
          <w:b/>
          <w:i w:val="0"/>
          <w:iCs w:val="0"/>
          <w:sz w:val="40"/>
          <w:szCs w:val="40"/>
        </w:rPr>
        <w:t>T</w:t>
      </w:r>
      <w:r>
        <w:rPr>
          <w:b/>
          <w:i w:val="0"/>
          <w:iCs w:val="0"/>
          <w:sz w:val="36"/>
          <w:szCs w:val="36"/>
        </w:rPr>
        <w:t>ECHNOLOGY</w:t>
      </w:r>
    </w:p>
    <w:p w14:paraId="56163159" w14:textId="77777777" w:rsidR="00D726A8" w:rsidRDefault="00D726A8">
      <w:pPr>
        <w:pStyle w:val="BodyText"/>
        <w:jc w:val="center"/>
        <w:rPr>
          <w:sz w:val="36"/>
          <w:szCs w:val="36"/>
        </w:rPr>
      </w:pPr>
      <w:r>
        <w:rPr>
          <w:b/>
          <w:bCs/>
          <w:sz w:val="36"/>
          <w:szCs w:val="36"/>
        </w:rPr>
        <w:t>UNIVERSITY</w:t>
      </w:r>
    </w:p>
    <w:p w14:paraId="2C701453" w14:textId="77777777" w:rsidR="00D726A8" w:rsidRDefault="00D726A8">
      <w:pPr>
        <w:pStyle w:val="BodyText"/>
        <w:jc w:val="center"/>
        <w:rPr>
          <w:sz w:val="36"/>
          <w:szCs w:val="36"/>
        </w:rPr>
      </w:pPr>
    </w:p>
    <w:p w14:paraId="62C88AB1" w14:textId="77777777" w:rsidR="00D726A8" w:rsidRDefault="00D726A8">
      <w:pPr>
        <w:pStyle w:val="BodyText"/>
        <w:jc w:val="center"/>
        <w:rPr>
          <w:sz w:val="36"/>
          <w:szCs w:val="36"/>
        </w:rPr>
      </w:pPr>
    </w:p>
    <w:p w14:paraId="427DA0A3" w14:textId="77777777" w:rsidR="00D726A8" w:rsidRDefault="00D726A8">
      <w:pPr>
        <w:pStyle w:val="BodyText"/>
        <w:ind w:left="0"/>
        <w:jc w:val="center"/>
        <w:rPr>
          <w:b/>
          <w:bCs/>
          <w:sz w:val="36"/>
          <w:szCs w:val="36"/>
        </w:rPr>
      </w:pPr>
      <w:r>
        <w:rPr>
          <w:sz w:val="36"/>
          <w:szCs w:val="36"/>
        </w:rPr>
        <w:t>COLLEGE OF COMPUTER STUDIES</w:t>
      </w:r>
    </w:p>
    <w:p w14:paraId="68885C1D" w14:textId="77777777" w:rsidR="00D726A8" w:rsidRDefault="00D726A8">
      <w:pPr>
        <w:pStyle w:val="Title"/>
      </w:pPr>
    </w:p>
    <w:p w14:paraId="5242A8A3" w14:textId="77777777" w:rsidR="00D726A8" w:rsidRDefault="00D726A8">
      <w:pPr>
        <w:pStyle w:val="Title"/>
      </w:pPr>
    </w:p>
    <w:p w14:paraId="624C68D4" w14:textId="77777777" w:rsidR="00D726A8" w:rsidRDefault="00D726A8">
      <w:pPr>
        <w:pStyle w:val="Subtitle"/>
        <w:rPr>
          <w:sz w:val="36"/>
          <w:szCs w:val="36"/>
        </w:rPr>
      </w:pPr>
    </w:p>
    <w:p w14:paraId="285E7145" w14:textId="77777777" w:rsidR="00D726A8" w:rsidRDefault="00D726A8">
      <w:pPr>
        <w:pStyle w:val="Subtitle"/>
      </w:pPr>
    </w:p>
    <w:p w14:paraId="4A2C3F41" w14:textId="77777777" w:rsidR="00D726A8" w:rsidRDefault="00D726A8">
      <w:pPr>
        <w:pStyle w:val="BodyText"/>
      </w:pPr>
    </w:p>
    <w:p w14:paraId="1E837CA1" w14:textId="77777777" w:rsidR="00D726A8" w:rsidRDefault="00585DAD">
      <w:pPr>
        <w:pStyle w:val="Title"/>
      </w:pPr>
      <w:r>
        <w:t>Software Test Document</w:t>
      </w:r>
    </w:p>
    <w:p w14:paraId="3550E210" w14:textId="77777777" w:rsidR="00D726A8" w:rsidRDefault="00D726A8">
      <w:pPr>
        <w:pStyle w:val="Subtitle"/>
        <w:rPr>
          <w:i w:val="0"/>
          <w:iCs w:val="0"/>
        </w:rPr>
      </w:pPr>
      <w:r>
        <w:t>for</w:t>
      </w:r>
    </w:p>
    <w:p w14:paraId="7AFD54C7" w14:textId="2DAA543E" w:rsidR="00D726A8" w:rsidRDefault="00A51904">
      <w:pPr>
        <w:pStyle w:val="Subtitle"/>
      </w:pPr>
      <w:r>
        <w:rPr>
          <w:i w:val="0"/>
          <w:iCs w:val="0"/>
        </w:rPr>
        <w:t>Earthquake Analyzer</w:t>
      </w:r>
    </w:p>
    <w:p w14:paraId="63AA55BF" w14:textId="77777777" w:rsidR="00D726A8" w:rsidRDefault="00D726A8">
      <w:pPr>
        <w:pStyle w:val="BodyText"/>
      </w:pPr>
    </w:p>
    <w:p w14:paraId="18A8592E" w14:textId="77777777" w:rsidR="00D726A8" w:rsidRDefault="00D726A8">
      <w:pPr>
        <w:pStyle w:val="BodyText"/>
      </w:pPr>
    </w:p>
    <w:p w14:paraId="0D71F68E" w14:textId="77777777" w:rsidR="00D726A8" w:rsidRDefault="00D726A8">
      <w:pPr>
        <w:pStyle w:val="BodyText"/>
      </w:pPr>
    </w:p>
    <w:p w14:paraId="680C6BF1" w14:textId="77777777" w:rsidR="00D726A8" w:rsidRDefault="00D726A8">
      <w:pPr>
        <w:pStyle w:val="BodyText"/>
      </w:pPr>
    </w:p>
    <w:p w14:paraId="3F95EBE5" w14:textId="77777777" w:rsidR="00D726A8" w:rsidRDefault="00D726A8">
      <w:pPr>
        <w:pStyle w:val="BodyText"/>
      </w:pPr>
    </w:p>
    <w:p w14:paraId="758786E1" w14:textId="77777777" w:rsidR="00D726A8" w:rsidRDefault="00D726A8">
      <w:pPr>
        <w:pStyle w:val="BodyText"/>
      </w:pPr>
    </w:p>
    <w:p w14:paraId="6B4E6C02" w14:textId="77777777" w:rsidR="00D726A8" w:rsidRDefault="00D726A8">
      <w:pPr>
        <w:pStyle w:val="BodyText"/>
      </w:pPr>
    </w:p>
    <w:p w14:paraId="3A9275BF" w14:textId="77777777" w:rsidR="00D726A8" w:rsidRDefault="00D726A8">
      <w:pPr>
        <w:pStyle w:val="BodyText"/>
      </w:pPr>
    </w:p>
    <w:p w14:paraId="1FBC0551" w14:textId="77777777" w:rsidR="00D726A8" w:rsidRDefault="00D726A8">
      <w:pPr>
        <w:pStyle w:val="BodyText"/>
      </w:pPr>
    </w:p>
    <w:p w14:paraId="0B24C19B" w14:textId="77777777" w:rsidR="00D726A8" w:rsidRDefault="00D726A8">
      <w:pPr>
        <w:pStyle w:val="BodyText"/>
      </w:pPr>
    </w:p>
    <w:p w14:paraId="1C240E3C" w14:textId="77777777" w:rsidR="00D726A8" w:rsidRDefault="00D726A8">
      <w:pPr>
        <w:pStyle w:val="BodyText"/>
      </w:pPr>
    </w:p>
    <w:p w14:paraId="2E42CCBE" w14:textId="77777777" w:rsidR="00D726A8" w:rsidRDefault="00D726A8">
      <w:pPr>
        <w:pStyle w:val="BodyText"/>
      </w:pPr>
    </w:p>
    <w:p w14:paraId="53B570A9" w14:textId="77777777" w:rsidR="00D726A8" w:rsidRDefault="00D726A8">
      <w:pPr>
        <w:pStyle w:val="BodyText"/>
        <w:ind w:left="0"/>
      </w:pPr>
    </w:p>
    <w:p w14:paraId="72AFE2DA" w14:textId="77777777" w:rsidR="00D726A8" w:rsidRDefault="00D726A8">
      <w:pPr>
        <w:pStyle w:val="BodyText"/>
        <w:ind w:left="0"/>
      </w:pPr>
    </w:p>
    <w:p w14:paraId="609EAEC5" w14:textId="77777777" w:rsidR="00D726A8" w:rsidRDefault="00D726A8">
      <w:pPr>
        <w:sectPr w:rsidR="00D726A8">
          <w:pgSz w:w="12240" w:h="15840"/>
          <w:pgMar w:top="1134" w:right="1134" w:bottom="1134" w:left="1134" w:header="720" w:footer="720" w:gutter="0"/>
          <w:cols w:space="720"/>
          <w:docGrid w:linePitch="600" w:charSpace="32768"/>
        </w:sectPr>
      </w:pPr>
    </w:p>
    <w:p w14:paraId="42A392DC" w14:textId="77777777" w:rsidR="00D726A8" w:rsidRDefault="00D726A8">
      <w:pPr>
        <w:pStyle w:val="Heading1NoNumber"/>
        <w:numPr>
          <w:ilvl w:val="0"/>
          <w:numId w:val="0"/>
        </w:numPr>
      </w:pPr>
      <w:bookmarkStart w:id="0" w:name="_Toc366414639"/>
      <w:r>
        <w:rPr>
          <w:rFonts w:cs="Tahoma"/>
        </w:rPr>
        <w:lastRenderedPageBreak/>
        <w:t>Signature</w:t>
      </w:r>
      <w:bookmarkEnd w:id="0"/>
    </w:p>
    <w:p w14:paraId="1845CCDA" w14:textId="77777777" w:rsidR="00D726A8" w:rsidRDefault="00D726A8">
      <w:pPr>
        <w:pStyle w:val="BodyText"/>
      </w:pPr>
    </w:p>
    <w:p w14:paraId="73A20054" w14:textId="77777777" w:rsidR="00A51904" w:rsidRDefault="00A51904" w:rsidP="00A51904">
      <w:pPr>
        <w:pStyle w:val="BodyText"/>
        <w:jc w:val="center"/>
        <w:rPr>
          <w:rFonts w:ascii="Times New Roman" w:hAnsi="Times New Roman" w:cs="Times New Roman"/>
          <w:i/>
          <w:iCs/>
          <w:sz w:val="32"/>
        </w:rPr>
      </w:pPr>
    </w:p>
    <w:p w14:paraId="28F39D9D" w14:textId="77777777" w:rsidR="00A51904" w:rsidRDefault="00A51904" w:rsidP="00A51904">
      <w:pPr>
        <w:pStyle w:val="BodyText"/>
        <w:jc w:val="center"/>
        <w:rPr>
          <w:rFonts w:ascii="Times New Roman" w:hAnsi="Times New Roman" w:cs="Times New Roman"/>
          <w:i/>
          <w:iCs/>
          <w:sz w:val="32"/>
        </w:rPr>
      </w:pPr>
    </w:p>
    <w:p w14:paraId="24F256B2" w14:textId="77777777" w:rsidR="00A51904" w:rsidRDefault="00A51904" w:rsidP="00A51904">
      <w:pPr>
        <w:pStyle w:val="BodyText"/>
        <w:jc w:val="center"/>
        <w:rPr>
          <w:rFonts w:ascii="Times New Roman" w:hAnsi="Times New Roman" w:cs="Times New Roman"/>
          <w:i/>
          <w:iCs/>
          <w:sz w:val="32"/>
        </w:rPr>
      </w:pPr>
    </w:p>
    <w:p w14:paraId="7FF4A927" w14:textId="77777777" w:rsidR="00A51904" w:rsidRDefault="00A51904" w:rsidP="00A51904">
      <w:pPr>
        <w:pStyle w:val="BodyText"/>
        <w:jc w:val="center"/>
        <w:rPr>
          <w:rFonts w:ascii="Times New Roman" w:hAnsi="Times New Roman" w:cs="Times New Roman"/>
          <w:i/>
          <w:iCs/>
          <w:sz w:val="32"/>
        </w:rPr>
      </w:pPr>
    </w:p>
    <w:p w14:paraId="1D006273" w14:textId="77777777" w:rsidR="00A51904" w:rsidRDefault="00A51904" w:rsidP="00A51904">
      <w:pPr>
        <w:pStyle w:val="BodyText"/>
        <w:jc w:val="center"/>
        <w:rPr>
          <w:rFonts w:ascii="Times New Roman" w:hAnsi="Times New Roman" w:cs="Times New Roman"/>
          <w:i/>
          <w:iCs/>
          <w:kern w:val="2"/>
          <w:sz w:val="32"/>
        </w:rPr>
      </w:pPr>
      <w:r>
        <w:rPr>
          <w:rFonts w:ascii="Times New Roman" w:hAnsi="Times New Roman" w:cs="Times New Roman"/>
          <w:i/>
          <w:iCs/>
          <w:sz w:val="32"/>
        </w:rPr>
        <w:t>_________________________</w:t>
      </w:r>
    </w:p>
    <w:p w14:paraId="32CD9910" w14:textId="77777777" w:rsidR="00A51904" w:rsidRDefault="00A51904" w:rsidP="00A51904">
      <w:pPr>
        <w:pStyle w:val="BodyText"/>
        <w:jc w:val="center"/>
        <w:rPr>
          <w:rFonts w:ascii="Times New Roman" w:hAnsi="Times New Roman" w:cs="Times New Roman"/>
          <w:i/>
          <w:iCs/>
          <w:sz w:val="32"/>
        </w:rPr>
      </w:pPr>
      <w:r>
        <w:rPr>
          <w:rFonts w:ascii="Times New Roman" w:hAnsi="Times New Roman" w:cs="Times New Roman"/>
          <w:b/>
          <w:i/>
          <w:iCs/>
          <w:sz w:val="32"/>
        </w:rPr>
        <w:t>Marvin Joshua P. Chewchut</w:t>
      </w:r>
      <w:r>
        <w:rPr>
          <w:rFonts w:ascii="Times New Roman" w:hAnsi="Times New Roman" w:cs="Times New Roman"/>
          <w:i/>
          <w:iCs/>
          <w:sz w:val="32"/>
        </w:rPr>
        <w:br/>
        <w:t>Team Leader</w:t>
      </w:r>
      <w:r>
        <w:rPr>
          <w:rFonts w:ascii="Times New Roman" w:hAnsi="Times New Roman" w:cs="Times New Roman"/>
          <w:i/>
          <w:iCs/>
          <w:sz w:val="32"/>
        </w:rPr>
        <w:br/>
        <w:t>Project Analysis</w:t>
      </w:r>
    </w:p>
    <w:p w14:paraId="1475D900" w14:textId="77777777" w:rsidR="00A51904" w:rsidRDefault="00A51904" w:rsidP="00A51904">
      <w:pPr>
        <w:pStyle w:val="BodyText"/>
        <w:jc w:val="center"/>
        <w:rPr>
          <w:rFonts w:ascii="Times New Roman" w:hAnsi="Times New Roman" w:cs="Times New Roman"/>
          <w:i/>
          <w:iCs/>
          <w:sz w:val="32"/>
        </w:rPr>
      </w:pPr>
    </w:p>
    <w:p w14:paraId="081294D8" w14:textId="77777777" w:rsidR="00A51904" w:rsidRDefault="00A51904" w:rsidP="00A51904">
      <w:pPr>
        <w:pStyle w:val="BodyText"/>
        <w:jc w:val="center"/>
        <w:rPr>
          <w:rFonts w:ascii="Times New Roman" w:hAnsi="Times New Roman" w:cs="Times New Roman"/>
          <w:i/>
          <w:iCs/>
          <w:sz w:val="32"/>
        </w:rPr>
      </w:pPr>
    </w:p>
    <w:p w14:paraId="4BE4CCA7" w14:textId="77777777" w:rsidR="00A51904" w:rsidRDefault="00A51904" w:rsidP="00A51904">
      <w:pPr>
        <w:pStyle w:val="BodyText"/>
        <w:jc w:val="center"/>
        <w:rPr>
          <w:rFonts w:ascii="Times New Roman" w:hAnsi="Times New Roman" w:cs="Times New Roman"/>
          <w:i/>
          <w:iCs/>
          <w:sz w:val="32"/>
        </w:rPr>
      </w:pPr>
    </w:p>
    <w:p w14:paraId="238C06A0" w14:textId="77777777" w:rsidR="00A51904" w:rsidRDefault="00A51904" w:rsidP="00A51904">
      <w:pPr>
        <w:pStyle w:val="BodyText"/>
        <w:jc w:val="center"/>
        <w:rPr>
          <w:rFonts w:ascii="Times New Roman" w:hAnsi="Times New Roman" w:cs="Times New Roman"/>
          <w:i/>
          <w:iCs/>
          <w:sz w:val="32"/>
        </w:rPr>
      </w:pPr>
      <w:r>
        <w:rPr>
          <w:rFonts w:ascii="Times New Roman" w:hAnsi="Times New Roman" w:cs="Times New Roman"/>
          <w:i/>
          <w:iCs/>
          <w:sz w:val="32"/>
        </w:rPr>
        <w:t>_________________________</w:t>
      </w:r>
    </w:p>
    <w:p w14:paraId="4DE6E770" w14:textId="77777777" w:rsidR="00A51904" w:rsidRDefault="00A51904" w:rsidP="00A51904">
      <w:pPr>
        <w:pStyle w:val="BodyText"/>
        <w:jc w:val="center"/>
        <w:rPr>
          <w:rFonts w:ascii="Times New Roman" w:hAnsi="Times New Roman" w:cs="Times New Roman"/>
          <w:i/>
          <w:iCs/>
          <w:sz w:val="32"/>
        </w:rPr>
      </w:pPr>
      <w:r>
        <w:rPr>
          <w:rFonts w:ascii="Times New Roman" w:hAnsi="Times New Roman" w:cs="Times New Roman"/>
          <w:b/>
          <w:i/>
          <w:iCs/>
          <w:sz w:val="32"/>
        </w:rPr>
        <w:t>Keith Joseph B. Damandaman</w:t>
      </w:r>
      <w:r>
        <w:rPr>
          <w:rFonts w:ascii="Times New Roman" w:hAnsi="Times New Roman" w:cs="Times New Roman"/>
          <w:i/>
          <w:iCs/>
          <w:sz w:val="32"/>
        </w:rPr>
        <w:br/>
        <w:t>Data Analysis</w:t>
      </w:r>
      <w:r>
        <w:rPr>
          <w:rFonts w:ascii="Times New Roman" w:hAnsi="Times New Roman" w:cs="Times New Roman"/>
          <w:i/>
          <w:iCs/>
          <w:sz w:val="32"/>
        </w:rPr>
        <w:br/>
        <w:t>Programmer</w:t>
      </w:r>
    </w:p>
    <w:p w14:paraId="2E49A02F" w14:textId="77777777" w:rsidR="00A51904" w:rsidRDefault="00A51904" w:rsidP="00A51904">
      <w:pPr>
        <w:pStyle w:val="BodyText"/>
        <w:jc w:val="center"/>
        <w:rPr>
          <w:rFonts w:ascii="Times New Roman" w:hAnsi="Times New Roman" w:cs="Times New Roman"/>
          <w:i/>
          <w:iCs/>
          <w:sz w:val="32"/>
        </w:rPr>
      </w:pPr>
    </w:p>
    <w:p w14:paraId="59930583" w14:textId="77777777" w:rsidR="00A51904" w:rsidRDefault="00A51904" w:rsidP="00A51904">
      <w:pPr>
        <w:pStyle w:val="BodyText"/>
        <w:jc w:val="center"/>
        <w:rPr>
          <w:rFonts w:ascii="Times New Roman" w:hAnsi="Times New Roman" w:cs="Times New Roman"/>
          <w:i/>
          <w:iCs/>
          <w:sz w:val="32"/>
        </w:rPr>
      </w:pPr>
    </w:p>
    <w:p w14:paraId="784755A4" w14:textId="77777777" w:rsidR="00A51904" w:rsidRDefault="00A51904" w:rsidP="00A51904">
      <w:pPr>
        <w:pStyle w:val="BodyText"/>
        <w:jc w:val="center"/>
        <w:rPr>
          <w:rFonts w:ascii="Times New Roman" w:hAnsi="Times New Roman" w:cs="Times New Roman"/>
          <w:i/>
          <w:iCs/>
          <w:sz w:val="32"/>
        </w:rPr>
      </w:pPr>
    </w:p>
    <w:p w14:paraId="63AD79B9" w14:textId="77777777" w:rsidR="00A51904" w:rsidRDefault="00A51904" w:rsidP="00A51904">
      <w:pPr>
        <w:pStyle w:val="BodyText"/>
        <w:jc w:val="center"/>
        <w:rPr>
          <w:rFonts w:ascii="Times New Roman" w:hAnsi="Times New Roman" w:cs="Times New Roman"/>
          <w:i/>
          <w:iCs/>
          <w:sz w:val="32"/>
        </w:rPr>
      </w:pPr>
      <w:r>
        <w:rPr>
          <w:rFonts w:ascii="Times New Roman" w:hAnsi="Times New Roman" w:cs="Times New Roman"/>
          <w:i/>
          <w:iCs/>
          <w:sz w:val="32"/>
        </w:rPr>
        <w:t>_________________________</w:t>
      </w:r>
    </w:p>
    <w:p w14:paraId="1123A5DF" w14:textId="77777777" w:rsidR="00A51904" w:rsidRDefault="00A51904" w:rsidP="00A51904">
      <w:pPr>
        <w:pStyle w:val="BodyText"/>
        <w:jc w:val="center"/>
        <w:rPr>
          <w:rFonts w:ascii="Times New Roman" w:hAnsi="Times New Roman" w:cs="Times New Roman"/>
          <w:i/>
          <w:iCs/>
          <w:sz w:val="32"/>
        </w:rPr>
      </w:pPr>
      <w:r>
        <w:rPr>
          <w:rFonts w:ascii="Times New Roman" w:hAnsi="Times New Roman" w:cs="Times New Roman"/>
          <w:b/>
          <w:i/>
          <w:iCs/>
          <w:sz w:val="32"/>
        </w:rPr>
        <w:t>Clark Jay R. Cortezano</w:t>
      </w:r>
      <w:r>
        <w:rPr>
          <w:rFonts w:ascii="Times New Roman" w:hAnsi="Times New Roman" w:cs="Times New Roman"/>
          <w:i/>
          <w:iCs/>
          <w:sz w:val="32"/>
        </w:rPr>
        <w:br/>
        <w:t>Lead Programmer</w:t>
      </w:r>
      <w:r>
        <w:rPr>
          <w:rFonts w:ascii="Times New Roman" w:hAnsi="Times New Roman" w:cs="Times New Roman"/>
          <w:i/>
          <w:iCs/>
          <w:sz w:val="32"/>
        </w:rPr>
        <w:br/>
        <w:t>Program Designer</w:t>
      </w:r>
    </w:p>
    <w:p w14:paraId="04ADBFBE" w14:textId="77777777" w:rsidR="00D726A8" w:rsidRDefault="00D726A8">
      <w:pPr>
        <w:pStyle w:val="BodyText"/>
        <w:rPr>
          <w:rFonts w:ascii="Times New Roman" w:hAnsi="Times New Roman" w:cs="Times New Roman"/>
          <w:i/>
          <w:iCs/>
          <w:sz w:val="24"/>
        </w:rPr>
      </w:pPr>
    </w:p>
    <w:p w14:paraId="18A18610" w14:textId="77777777" w:rsidR="00D726A8" w:rsidRDefault="00D726A8">
      <w:pPr>
        <w:pStyle w:val="Heading1NoNumber"/>
        <w:numPr>
          <w:ilvl w:val="0"/>
          <w:numId w:val="0"/>
        </w:numPr>
      </w:pPr>
      <w:bookmarkStart w:id="1" w:name="_Toc366414640"/>
      <w:r>
        <w:rPr>
          <w:rFonts w:cs="Tahoma"/>
        </w:rPr>
        <w:lastRenderedPageBreak/>
        <w:t>Change History</w:t>
      </w:r>
      <w:bookmarkEnd w:id="1"/>
    </w:p>
    <w:p w14:paraId="07A0C378" w14:textId="77777777" w:rsidR="00D726A8" w:rsidRDefault="00D726A8">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3855"/>
        <w:gridCol w:w="2714"/>
        <w:gridCol w:w="2025"/>
      </w:tblGrid>
      <w:tr w:rsidR="005B52C0" w:rsidRPr="00243D15" w14:paraId="35961680" w14:textId="77777777" w:rsidTr="005B52C0">
        <w:tc>
          <w:tcPr>
            <w:tcW w:w="1384" w:type="dxa"/>
            <w:shd w:val="clear" w:color="auto" w:fill="auto"/>
            <w:vAlign w:val="bottom"/>
          </w:tcPr>
          <w:p w14:paraId="0CE12838" w14:textId="009BE729" w:rsidR="005B52C0" w:rsidRPr="00002E92" w:rsidRDefault="005B52C0" w:rsidP="00E365DD">
            <w:pPr>
              <w:pStyle w:val="BodyText"/>
              <w:ind w:left="0"/>
              <w:rPr>
                <w:rFonts w:eastAsia="Arial"/>
                <w:szCs w:val="20"/>
              </w:rPr>
            </w:pPr>
            <w:r w:rsidRPr="00002E92">
              <w:rPr>
                <w:rFonts w:eastAsia="Arial"/>
                <w:szCs w:val="20"/>
              </w:rPr>
              <w:t xml:space="preserve">Revision </w:t>
            </w:r>
            <w:r>
              <w:rPr>
                <w:rFonts w:eastAsia="Arial"/>
                <w:szCs w:val="20"/>
              </w:rPr>
              <w:t>no.</w:t>
            </w:r>
          </w:p>
        </w:tc>
        <w:tc>
          <w:tcPr>
            <w:tcW w:w="3969" w:type="dxa"/>
            <w:shd w:val="clear" w:color="auto" w:fill="auto"/>
            <w:vAlign w:val="bottom"/>
          </w:tcPr>
          <w:p w14:paraId="34D0B001" w14:textId="77777777" w:rsidR="005B52C0" w:rsidRPr="00002E92" w:rsidRDefault="005B52C0" w:rsidP="00E365DD">
            <w:pPr>
              <w:pStyle w:val="BodyText"/>
              <w:ind w:left="0"/>
              <w:rPr>
                <w:rFonts w:eastAsia="Arial"/>
                <w:szCs w:val="20"/>
              </w:rPr>
            </w:pPr>
            <w:r w:rsidRPr="00002E92">
              <w:rPr>
                <w:rFonts w:eastAsia="Arial"/>
                <w:szCs w:val="20"/>
              </w:rPr>
              <w:t>Changes</w:t>
            </w:r>
          </w:p>
        </w:tc>
        <w:tc>
          <w:tcPr>
            <w:tcW w:w="2765" w:type="dxa"/>
            <w:shd w:val="clear" w:color="auto" w:fill="auto"/>
            <w:vAlign w:val="bottom"/>
          </w:tcPr>
          <w:p w14:paraId="44FCF107" w14:textId="77777777" w:rsidR="005B52C0" w:rsidRPr="00002E92" w:rsidRDefault="005B52C0" w:rsidP="00E365DD">
            <w:pPr>
              <w:pStyle w:val="BodyText"/>
              <w:ind w:left="0"/>
              <w:rPr>
                <w:rFonts w:eastAsia="Arial"/>
                <w:szCs w:val="20"/>
              </w:rPr>
            </w:pPr>
            <w:r w:rsidRPr="00002E92">
              <w:rPr>
                <w:rFonts w:eastAsia="Arial"/>
                <w:szCs w:val="20"/>
              </w:rPr>
              <w:t>By</w:t>
            </w:r>
          </w:p>
        </w:tc>
        <w:tc>
          <w:tcPr>
            <w:tcW w:w="2070" w:type="dxa"/>
            <w:shd w:val="clear" w:color="auto" w:fill="auto"/>
            <w:vAlign w:val="bottom"/>
          </w:tcPr>
          <w:p w14:paraId="36B76B24" w14:textId="77777777" w:rsidR="005B52C0" w:rsidRPr="00002E92" w:rsidRDefault="005B52C0" w:rsidP="00E365DD">
            <w:pPr>
              <w:pStyle w:val="BodyText"/>
              <w:ind w:left="0"/>
              <w:rPr>
                <w:rFonts w:eastAsia="Arial"/>
                <w:szCs w:val="20"/>
              </w:rPr>
            </w:pPr>
            <w:r w:rsidRPr="00002E92">
              <w:rPr>
                <w:rFonts w:eastAsia="Arial"/>
                <w:szCs w:val="20"/>
              </w:rPr>
              <w:t>Date</w:t>
            </w:r>
          </w:p>
        </w:tc>
      </w:tr>
      <w:tr w:rsidR="005B52C0" w:rsidRPr="00243D15" w14:paraId="387C6754" w14:textId="77777777" w:rsidTr="005B52C0">
        <w:tc>
          <w:tcPr>
            <w:tcW w:w="1384" w:type="dxa"/>
            <w:shd w:val="clear" w:color="auto" w:fill="auto"/>
            <w:vAlign w:val="bottom"/>
          </w:tcPr>
          <w:p w14:paraId="59E9FED8" w14:textId="77777777" w:rsidR="005B52C0" w:rsidRPr="00002E92" w:rsidRDefault="005B52C0" w:rsidP="00E365DD">
            <w:pPr>
              <w:pStyle w:val="BodyText"/>
              <w:ind w:left="0"/>
              <w:rPr>
                <w:rFonts w:eastAsia="Arial"/>
                <w:szCs w:val="20"/>
              </w:rPr>
            </w:pPr>
            <w:r w:rsidRPr="00002E92">
              <w:rPr>
                <w:rFonts w:eastAsia="Arial"/>
                <w:szCs w:val="20"/>
              </w:rPr>
              <w:t>1.00</w:t>
            </w:r>
          </w:p>
        </w:tc>
        <w:tc>
          <w:tcPr>
            <w:tcW w:w="3969" w:type="dxa"/>
            <w:shd w:val="clear" w:color="auto" w:fill="auto"/>
            <w:vAlign w:val="bottom"/>
          </w:tcPr>
          <w:p w14:paraId="00E29637" w14:textId="77777777" w:rsidR="005B52C0" w:rsidRPr="00002E92" w:rsidRDefault="005B52C0" w:rsidP="00E365DD">
            <w:pPr>
              <w:pStyle w:val="BodyText"/>
              <w:ind w:left="0"/>
              <w:rPr>
                <w:rFonts w:eastAsia="Arial"/>
                <w:szCs w:val="20"/>
              </w:rPr>
            </w:pPr>
            <w:r w:rsidRPr="00002E92">
              <w:rPr>
                <w:rFonts w:eastAsia="Arial"/>
                <w:szCs w:val="20"/>
              </w:rPr>
              <w:t>Added title, signature, change history</w:t>
            </w:r>
          </w:p>
        </w:tc>
        <w:tc>
          <w:tcPr>
            <w:tcW w:w="2765" w:type="dxa"/>
            <w:shd w:val="clear" w:color="auto" w:fill="auto"/>
            <w:vAlign w:val="bottom"/>
          </w:tcPr>
          <w:p w14:paraId="0FA9651F" w14:textId="7EF84472" w:rsidR="005B52C0" w:rsidRPr="00002E92" w:rsidRDefault="005B52C0" w:rsidP="00E365DD">
            <w:pPr>
              <w:pStyle w:val="BodyText"/>
              <w:ind w:left="0"/>
              <w:rPr>
                <w:rFonts w:eastAsia="Arial"/>
                <w:szCs w:val="20"/>
              </w:rPr>
            </w:pPr>
            <w:r>
              <w:rPr>
                <w:rFonts w:eastAsia="Arial"/>
                <w:szCs w:val="20"/>
              </w:rPr>
              <w:t xml:space="preserve">Keith Joseph Damandaman </w:t>
            </w:r>
          </w:p>
        </w:tc>
        <w:tc>
          <w:tcPr>
            <w:tcW w:w="2070" w:type="dxa"/>
            <w:shd w:val="clear" w:color="auto" w:fill="auto"/>
            <w:vAlign w:val="bottom"/>
          </w:tcPr>
          <w:p w14:paraId="7098FF05" w14:textId="2BE406BD" w:rsidR="005B52C0" w:rsidRPr="00002E92" w:rsidRDefault="005B52C0" w:rsidP="00E365DD">
            <w:pPr>
              <w:pStyle w:val="BodyText"/>
              <w:ind w:left="0"/>
              <w:rPr>
                <w:rFonts w:eastAsia="Arial"/>
                <w:szCs w:val="20"/>
              </w:rPr>
            </w:pPr>
            <w:r>
              <w:rPr>
                <w:rFonts w:eastAsia="Arial"/>
                <w:szCs w:val="20"/>
              </w:rPr>
              <w:t>October</w:t>
            </w:r>
            <w:r w:rsidRPr="00002E92">
              <w:rPr>
                <w:rFonts w:eastAsia="Arial"/>
                <w:szCs w:val="20"/>
              </w:rPr>
              <w:t xml:space="preserve"> 1</w:t>
            </w:r>
            <w:r>
              <w:rPr>
                <w:rFonts w:eastAsia="Arial"/>
                <w:szCs w:val="20"/>
              </w:rPr>
              <w:t>2</w:t>
            </w:r>
            <w:r w:rsidRPr="00002E92">
              <w:rPr>
                <w:rFonts w:eastAsia="Arial"/>
                <w:szCs w:val="20"/>
              </w:rPr>
              <w:t>, 201</w:t>
            </w:r>
            <w:r>
              <w:rPr>
                <w:rFonts w:eastAsia="Arial"/>
                <w:szCs w:val="20"/>
              </w:rPr>
              <w:t>8</w:t>
            </w:r>
          </w:p>
        </w:tc>
      </w:tr>
      <w:tr w:rsidR="005B52C0" w:rsidRPr="00243D15" w14:paraId="608A96CE" w14:textId="77777777" w:rsidTr="005B52C0">
        <w:tc>
          <w:tcPr>
            <w:tcW w:w="1384" w:type="dxa"/>
            <w:shd w:val="clear" w:color="auto" w:fill="auto"/>
            <w:vAlign w:val="bottom"/>
          </w:tcPr>
          <w:p w14:paraId="1794D12B" w14:textId="77777777" w:rsidR="005B52C0" w:rsidRPr="00002E92" w:rsidRDefault="005B52C0" w:rsidP="00E365DD">
            <w:pPr>
              <w:pStyle w:val="BodyText"/>
              <w:ind w:left="0"/>
              <w:rPr>
                <w:rFonts w:eastAsia="Arial"/>
                <w:szCs w:val="20"/>
              </w:rPr>
            </w:pPr>
            <w:r w:rsidRPr="00002E92">
              <w:rPr>
                <w:rFonts w:eastAsia="Arial"/>
                <w:szCs w:val="20"/>
              </w:rPr>
              <w:t>1.01</w:t>
            </w:r>
          </w:p>
        </w:tc>
        <w:tc>
          <w:tcPr>
            <w:tcW w:w="3969" w:type="dxa"/>
            <w:shd w:val="clear" w:color="auto" w:fill="auto"/>
            <w:vAlign w:val="bottom"/>
          </w:tcPr>
          <w:p w14:paraId="4C9901F6" w14:textId="77777777" w:rsidR="005B52C0" w:rsidRDefault="005B52C0" w:rsidP="00E365DD">
            <w:pPr>
              <w:pStyle w:val="BodyText"/>
              <w:ind w:left="0"/>
              <w:rPr>
                <w:rFonts w:eastAsia="Arial"/>
                <w:szCs w:val="20"/>
              </w:rPr>
            </w:pPr>
            <w:r w:rsidRPr="00002E92">
              <w:rPr>
                <w:rFonts w:eastAsia="Arial"/>
                <w:szCs w:val="20"/>
              </w:rPr>
              <w:t>Added Purpose</w:t>
            </w:r>
            <w:r w:rsidRPr="00002E92">
              <w:rPr>
                <w:rFonts w:eastAsia="Arial"/>
                <w:szCs w:val="20"/>
              </w:rPr>
              <w:br/>
              <w:t>Added Scope</w:t>
            </w:r>
          </w:p>
          <w:p w14:paraId="43291552" w14:textId="522337DD" w:rsidR="002656C7" w:rsidRPr="00002E92" w:rsidRDefault="002656C7" w:rsidP="00E365DD">
            <w:pPr>
              <w:pStyle w:val="BodyText"/>
              <w:ind w:left="0"/>
              <w:rPr>
                <w:rFonts w:eastAsia="Arial"/>
                <w:szCs w:val="20"/>
              </w:rPr>
            </w:pPr>
            <w:r>
              <w:rPr>
                <w:rFonts w:eastAsia="Arial"/>
                <w:szCs w:val="20"/>
              </w:rPr>
              <w:t>Added Pass/Fail Criteria &amp; Feature to be tested</w:t>
            </w:r>
          </w:p>
        </w:tc>
        <w:tc>
          <w:tcPr>
            <w:tcW w:w="2765" w:type="dxa"/>
            <w:shd w:val="clear" w:color="auto" w:fill="auto"/>
            <w:vAlign w:val="bottom"/>
          </w:tcPr>
          <w:p w14:paraId="1A23B532" w14:textId="4D252985" w:rsidR="005B52C0" w:rsidRPr="00002E92" w:rsidRDefault="005B52C0" w:rsidP="005B52C0">
            <w:pPr>
              <w:pStyle w:val="BodyText"/>
              <w:ind w:left="0"/>
              <w:jc w:val="both"/>
              <w:rPr>
                <w:rFonts w:eastAsia="Arial"/>
                <w:szCs w:val="20"/>
              </w:rPr>
            </w:pPr>
            <w:r>
              <w:rPr>
                <w:rFonts w:eastAsia="Arial"/>
                <w:szCs w:val="20"/>
              </w:rPr>
              <w:t>Keith Joseph Damandaman</w:t>
            </w:r>
          </w:p>
        </w:tc>
        <w:tc>
          <w:tcPr>
            <w:tcW w:w="2070" w:type="dxa"/>
            <w:shd w:val="clear" w:color="auto" w:fill="auto"/>
            <w:vAlign w:val="bottom"/>
          </w:tcPr>
          <w:p w14:paraId="66EB00CD" w14:textId="0F8B454F" w:rsidR="005B52C0" w:rsidRPr="00002E92" w:rsidRDefault="005B52C0" w:rsidP="00E365DD">
            <w:pPr>
              <w:pStyle w:val="BodyText"/>
              <w:ind w:left="0"/>
              <w:rPr>
                <w:rFonts w:eastAsia="Arial"/>
                <w:szCs w:val="20"/>
              </w:rPr>
            </w:pPr>
            <w:r>
              <w:rPr>
                <w:rFonts w:eastAsia="Arial"/>
                <w:szCs w:val="20"/>
              </w:rPr>
              <w:t>October</w:t>
            </w:r>
            <w:r w:rsidRPr="00002E92">
              <w:rPr>
                <w:rFonts w:eastAsia="Arial"/>
                <w:szCs w:val="20"/>
              </w:rPr>
              <w:t xml:space="preserve"> 13, 201</w:t>
            </w:r>
            <w:r>
              <w:rPr>
                <w:rFonts w:eastAsia="Arial"/>
                <w:szCs w:val="20"/>
              </w:rPr>
              <w:t>8</w:t>
            </w:r>
          </w:p>
        </w:tc>
      </w:tr>
    </w:tbl>
    <w:p w14:paraId="30618F8E" w14:textId="77777777" w:rsidR="00D726A8" w:rsidRDefault="00D726A8" w:rsidP="005B52C0">
      <w:pPr>
        <w:pStyle w:val="BodyText"/>
        <w:ind w:left="0"/>
      </w:pPr>
    </w:p>
    <w:p w14:paraId="29CCF5B5" w14:textId="77777777" w:rsidR="00D726A8" w:rsidRDefault="00D726A8">
      <w:pPr>
        <w:pStyle w:val="BodyText"/>
      </w:pPr>
      <w:bookmarkStart w:id="2" w:name="_GoBack"/>
      <w:bookmarkEnd w:id="2"/>
    </w:p>
    <w:p w14:paraId="36FAE04B" w14:textId="77777777" w:rsidR="00D726A8" w:rsidRDefault="00D726A8">
      <w:pPr>
        <w:pStyle w:val="Heading1NoNumber"/>
        <w:numPr>
          <w:ilvl w:val="0"/>
          <w:numId w:val="0"/>
        </w:numPr>
      </w:pPr>
      <w:bookmarkStart w:id="3" w:name="_Toc366414641"/>
      <w:r>
        <w:rPr>
          <w:rFonts w:cs="Tahoma"/>
        </w:rPr>
        <w:lastRenderedPageBreak/>
        <w:t>Preface</w:t>
      </w:r>
      <w:bookmarkEnd w:id="3"/>
    </w:p>
    <w:p w14:paraId="3490908C" w14:textId="77777777" w:rsidR="00EB1E19" w:rsidRPr="003951E4" w:rsidRDefault="00EB1E19" w:rsidP="00EB1E19">
      <w:pPr>
        <w:pStyle w:val="BodyText"/>
        <w:jc w:val="both"/>
        <w:rPr>
          <w:rFonts w:ascii="Times New Roman" w:hAnsi="Times New Roman" w:cs="Times New Roman"/>
          <w:sz w:val="24"/>
        </w:rPr>
      </w:pPr>
      <w:r w:rsidRPr="003951E4">
        <w:rPr>
          <w:rFonts w:ascii="Times New Roman" w:hAnsi="Times New Roman" w:cs="Times New Roman"/>
          <w:sz w:val="24"/>
        </w:rPr>
        <w:t>Earthquakes are one of the most dangerous natural disaster on Earth especially to the infrastructures. It would be nice if we could monitor the seismic behavior of the earth’s crust when there is an earthquake. Today, we have the technology to do make that with come true. Unfortunately, here in the Philippines, we still have to import this technology to the country and the price of this technology is nothing to laugh at. This is where the Earthquake analyzer comes into play.</w:t>
      </w:r>
    </w:p>
    <w:p w14:paraId="517B7849" w14:textId="77777777" w:rsidR="00D726A8" w:rsidRDefault="00D726A8">
      <w:pPr>
        <w:pStyle w:val="BodyText"/>
      </w:pPr>
    </w:p>
    <w:p w14:paraId="08C25699" w14:textId="77777777" w:rsidR="00D726A8" w:rsidRDefault="00D726A8">
      <w:pPr>
        <w:pStyle w:val="BodyText"/>
      </w:pPr>
    </w:p>
    <w:p w14:paraId="2280E966" w14:textId="77777777" w:rsidR="00D726A8" w:rsidRDefault="00D726A8">
      <w:pPr>
        <w:pStyle w:val="BodyText"/>
      </w:pPr>
    </w:p>
    <w:p w14:paraId="4686C246" w14:textId="77777777" w:rsidR="00D726A8" w:rsidRDefault="00D726A8">
      <w:pPr>
        <w:pStyle w:val="BodyText"/>
      </w:pPr>
    </w:p>
    <w:p w14:paraId="3AD7D790" w14:textId="77777777" w:rsidR="00D726A8" w:rsidRDefault="00D726A8">
      <w:pPr>
        <w:pStyle w:val="BodyText"/>
      </w:pPr>
    </w:p>
    <w:p w14:paraId="05758AE1" w14:textId="77777777" w:rsidR="00D726A8" w:rsidRDefault="00D726A8">
      <w:pPr>
        <w:pStyle w:val="BodyText"/>
      </w:pPr>
    </w:p>
    <w:p w14:paraId="095D8BDE" w14:textId="77777777" w:rsidR="00D726A8" w:rsidRDefault="00D726A8">
      <w:pPr>
        <w:pStyle w:val="BodyText"/>
      </w:pPr>
    </w:p>
    <w:p w14:paraId="64CB8AFA" w14:textId="77777777" w:rsidR="00D726A8" w:rsidRDefault="00D726A8">
      <w:pPr>
        <w:pStyle w:val="BodyText"/>
      </w:pPr>
    </w:p>
    <w:p w14:paraId="6F9F9606" w14:textId="77777777" w:rsidR="00D726A8" w:rsidRDefault="00D726A8">
      <w:pPr>
        <w:pStyle w:val="Heading1NoNumber"/>
        <w:numPr>
          <w:ilvl w:val="0"/>
          <w:numId w:val="0"/>
        </w:numPr>
      </w:pPr>
      <w:bookmarkStart w:id="4" w:name="_Toc366414642"/>
      <w:r>
        <w:rPr>
          <w:rFonts w:cs="Tahoma"/>
        </w:rPr>
        <w:lastRenderedPageBreak/>
        <w:t>Table of Contents</w:t>
      </w:r>
      <w:bookmarkEnd w:id="4"/>
    </w:p>
    <w:p w14:paraId="584B5206" w14:textId="77777777" w:rsidR="00D726A8" w:rsidRDefault="00D726A8">
      <w:pPr>
        <w:pStyle w:val="BodyText"/>
      </w:pPr>
    </w:p>
    <w:p w14:paraId="5C96951B" w14:textId="77777777" w:rsidR="00FF406F" w:rsidRPr="00B855E0" w:rsidRDefault="00CE0198">
      <w:pPr>
        <w:pStyle w:val="TOC1"/>
        <w:rPr>
          <w:rFonts w:ascii="Cambria" w:eastAsia="MS Mincho" w:hAnsi="Cambria" w:cs="Times New Roman"/>
          <w:b w:val="0"/>
          <w:noProof/>
          <w:kern w:val="0"/>
          <w:sz w:val="24"/>
          <w:lang w:eastAsia="ja-JP"/>
        </w:rPr>
      </w:pPr>
      <w:r>
        <w:fldChar w:fldCharType="begin"/>
      </w:r>
      <w:r>
        <w:instrText xml:space="preserve"> TOC \o "1-3" </w:instrText>
      </w:r>
      <w:r>
        <w:fldChar w:fldCharType="separate"/>
      </w:r>
      <w:r w:rsidR="00FF406F" w:rsidRPr="006C68E2">
        <w:rPr>
          <w:noProof/>
        </w:rPr>
        <w:t>Signature</w:t>
      </w:r>
      <w:r w:rsidR="00FF406F">
        <w:rPr>
          <w:noProof/>
        </w:rPr>
        <w:tab/>
      </w:r>
      <w:r w:rsidR="00FF406F">
        <w:rPr>
          <w:noProof/>
        </w:rPr>
        <w:fldChar w:fldCharType="begin"/>
      </w:r>
      <w:r w:rsidR="00FF406F">
        <w:rPr>
          <w:noProof/>
        </w:rPr>
        <w:instrText xml:space="preserve"> PAGEREF _Toc366414639 \h </w:instrText>
      </w:r>
      <w:r w:rsidR="00FF406F">
        <w:rPr>
          <w:noProof/>
        </w:rPr>
      </w:r>
      <w:r w:rsidR="00FF406F">
        <w:rPr>
          <w:noProof/>
        </w:rPr>
        <w:fldChar w:fldCharType="separate"/>
      </w:r>
      <w:r w:rsidR="00FF406F">
        <w:rPr>
          <w:noProof/>
        </w:rPr>
        <w:t>2</w:t>
      </w:r>
      <w:r w:rsidR="00FF406F">
        <w:rPr>
          <w:noProof/>
        </w:rPr>
        <w:fldChar w:fldCharType="end"/>
      </w:r>
    </w:p>
    <w:p w14:paraId="17E3205A" w14:textId="77777777" w:rsidR="00FF406F" w:rsidRPr="00B855E0" w:rsidRDefault="00FF406F">
      <w:pPr>
        <w:pStyle w:val="TOC1"/>
        <w:rPr>
          <w:rFonts w:ascii="Cambria" w:eastAsia="MS Mincho" w:hAnsi="Cambria" w:cs="Times New Roman"/>
          <w:b w:val="0"/>
          <w:noProof/>
          <w:kern w:val="0"/>
          <w:sz w:val="24"/>
          <w:lang w:eastAsia="ja-JP"/>
        </w:rPr>
      </w:pPr>
      <w:r w:rsidRPr="006C68E2">
        <w:rPr>
          <w:noProof/>
        </w:rPr>
        <w:t>Change History</w:t>
      </w:r>
      <w:r>
        <w:rPr>
          <w:noProof/>
        </w:rPr>
        <w:tab/>
      </w:r>
      <w:r>
        <w:rPr>
          <w:noProof/>
        </w:rPr>
        <w:fldChar w:fldCharType="begin"/>
      </w:r>
      <w:r>
        <w:rPr>
          <w:noProof/>
        </w:rPr>
        <w:instrText xml:space="preserve"> PAGEREF _Toc366414640 \h </w:instrText>
      </w:r>
      <w:r>
        <w:rPr>
          <w:noProof/>
        </w:rPr>
      </w:r>
      <w:r>
        <w:rPr>
          <w:noProof/>
        </w:rPr>
        <w:fldChar w:fldCharType="separate"/>
      </w:r>
      <w:r>
        <w:rPr>
          <w:noProof/>
        </w:rPr>
        <w:t>3</w:t>
      </w:r>
      <w:r>
        <w:rPr>
          <w:noProof/>
        </w:rPr>
        <w:fldChar w:fldCharType="end"/>
      </w:r>
    </w:p>
    <w:p w14:paraId="7F5CD39D" w14:textId="77777777" w:rsidR="00FF406F" w:rsidRPr="00B855E0" w:rsidRDefault="00FF406F">
      <w:pPr>
        <w:pStyle w:val="TOC1"/>
        <w:rPr>
          <w:rFonts w:ascii="Cambria" w:eastAsia="MS Mincho" w:hAnsi="Cambria" w:cs="Times New Roman"/>
          <w:b w:val="0"/>
          <w:noProof/>
          <w:kern w:val="0"/>
          <w:sz w:val="24"/>
          <w:lang w:eastAsia="ja-JP"/>
        </w:rPr>
      </w:pPr>
      <w:r w:rsidRPr="006C68E2">
        <w:rPr>
          <w:noProof/>
        </w:rPr>
        <w:t>Preface</w:t>
      </w:r>
      <w:r>
        <w:rPr>
          <w:noProof/>
        </w:rPr>
        <w:tab/>
      </w:r>
      <w:r>
        <w:rPr>
          <w:noProof/>
        </w:rPr>
        <w:fldChar w:fldCharType="begin"/>
      </w:r>
      <w:r>
        <w:rPr>
          <w:noProof/>
        </w:rPr>
        <w:instrText xml:space="preserve"> PAGEREF _Toc366414641 \h </w:instrText>
      </w:r>
      <w:r>
        <w:rPr>
          <w:noProof/>
        </w:rPr>
      </w:r>
      <w:r>
        <w:rPr>
          <w:noProof/>
        </w:rPr>
        <w:fldChar w:fldCharType="separate"/>
      </w:r>
      <w:r>
        <w:rPr>
          <w:noProof/>
        </w:rPr>
        <w:t>4</w:t>
      </w:r>
      <w:r>
        <w:rPr>
          <w:noProof/>
        </w:rPr>
        <w:fldChar w:fldCharType="end"/>
      </w:r>
    </w:p>
    <w:p w14:paraId="272F33B6" w14:textId="77777777" w:rsidR="00FF406F" w:rsidRPr="00B855E0" w:rsidRDefault="00FF406F">
      <w:pPr>
        <w:pStyle w:val="TOC1"/>
        <w:rPr>
          <w:rFonts w:ascii="Cambria" w:eastAsia="MS Mincho" w:hAnsi="Cambria" w:cs="Times New Roman"/>
          <w:b w:val="0"/>
          <w:noProof/>
          <w:kern w:val="0"/>
          <w:sz w:val="24"/>
          <w:lang w:eastAsia="ja-JP"/>
        </w:rPr>
      </w:pPr>
      <w:r w:rsidRPr="006C68E2">
        <w:rPr>
          <w:noProof/>
        </w:rPr>
        <w:t>Table of Contents</w:t>
      </w:r>
      <w:r>
        <w:rPr>
          <w:noProof/>
        </w:rPr>
        <w:tab/>
      </w:r>
      <w:r>
        <w:rPr>
          <w:noProof/>
        </w:rPr>
        <w:fldChar w:fldCharType="begin"/>
      </w:r>
      <w:r>
        <w:rPr>
          <w:noProof/>
        </w:rPr>
        <w:instrText xml:space="preserve"> PAGEREF _Toc366414642 \h </w:instrText>
      </w:r>
      <w:r>
        <w:rPr>
          <w:noProof/>
        </w:rPr>
      </w:r>
      <w:r>
        <w:rPr>
          <w:noProof/>
        </w:rPr>
        <w:fldChar w:fldCharType="separate"/>
      </w:r>
      <w:r>
        <w:rPr>
          <w:noProof/>
        </w:rPr>
        <w:t>5</w:t>
      </w:r>
      <w:r>
        <w:rPr>
          <w:noProof/>
        </w:rPr>
        <w:fldChar w:fldCharType="end"/>
      </w:r>
    </w:p>
    <w:p w14:paraId="58DF8264" w14:textId="77777777" w:rsidR="00FF406F" w:rsidRPr="00B855E0" w:rsidRDefault="00FF406F">
      <w:pPr>
        <w:pStyle w:val="TOC1"/>
        <w:rPr>
          <w:rFonts w:ascii="Cambria" w:eastAsia="MS Mincho" w:hAnsi="Cambria" w:cs="Times New Roman"/>
          <w:b w:val="0"/>
          <w:noProof/>
          <w:kern w:val="0"/>
          <w:sz w:val="24"/>
          <w:lang w:eastAsia="ja-JP"/>
        </w:rPr>
      </w:pPr>
      <w:r>
        <w:rPr>
          <w:noProof/>
        </w:rPr>
        <w:t>List of Figures</w:t>
      </w:r>
      <w:r>
        <w:rPr>
          <w:noProof/>
        </w:rPr>
        <w:tab/>
      </w:r>
      <w:r>
        <w:rPr>
          <w:noProof/>
        </w:rPr>
        <w:fldChar w:fldCharType="begin"/>
      </w:r>
      <w:r>
        <w:rPr>
          <w:noProof/>
        </w:rPr>
        <w:instrText xml:space="preserve"> PAGEREF _Toc366414643 \h </w:instrText>
      </w:r>
      <w:r>
        <w:rPr>
          <w:noProof/>
        </w:rPr>
      </w:r>
      <w:r>
        <w:rPr>
          <w:noProof/>
        </w:rPr>
        <w:fldChar w:fldCharType="separate"/>
      </w:r>
      <w:r>
        <w:rPr>
          <w:noProof/>
        </w:rPr>
        <w:t>6</w:t>
      </w:r>
      <w:r>
        <w:rPr>
          <w:noProof/>
        </w:rPr>
        <w:fldChar w:fldCharType="end"/>
      </w:r>
    </w:p>
    <w:p w14:paraId="119A15CA" w14:textId="77777777" w:rsidR="00FF406F" w:rsidRPr="00B855E0" w:rsidRDefault="00FF406F">
      <w:pPr>
        <w:pStyle w:val="TOC1"/>
        <w:rPr>
          <w:rFonts w:ascii="Cambria" w:eastAsia="MS Mincho" w:hAnsi="Cambria" w:cs="Times New Roman"/>
          <w:b w:val="0"/>
          <w:noProof/>
          <w:kern w:val="0"/>
          <w:sz w:val="24"/>
          <w:lang w:eastAsia="ja-JP"/>
        </w:rPr>
      </w:pPr>
      <w:r>
        <w:rPr>
          <w:noProof/>
        </w:rPr>
        <w:t>List of Tables</w:t>
      </w:r>
      <w:r>
        <w:rPr>
          <w:noProof/>
        </w:rPr>
        <w:tab/>
      </w:r>
      <w:r>
        <w:rPr>
          <w:noProof/>
        </w:rPr>
        <w:fldChar w:fldCharType="begin"/>
      </w:r>
      <w:r>
        <w:rPr>
          <w:noProof/>
        </w:rPr>
        <w:instrText xml:space="preserve"> PAGEREF _Toc366414644 \h </w:instrText>
      </w:r>
      <w:r>
        <w:rPr>
          <w:noProof/>
        </w:rPr>
      </w:r>
      <w:r>
        <w:rPr>
          <w:noProof/>
        </w:rPr>
        <w:fldChar w:fldCharType="separate"/>
      </w:r>
      <w:r>
        <w:rPr>
          <w:noProof/>
        </w:rPr>
        <w:t>7</w:t>
      </w:r>
      <w:r>
        <w:rPr>
          <w:noProof/>
        </w:rPr>
        <w:fldChar w:fldCharType="end"/>
      </w:r>
    </w:p>
    <w:p w14:paraId="5F42A998" w14:textId="77777777" w:rsidR="00FF406F" w:rsidRPr="00B855E0" w:rsidRDefault="00FF406F">
      <w:pPr>
        <w:pStyle w:val="TOC1"/>
        <w:tabs>
          <w:tab w:val="left" w:pos="423"/>
        </w:tabs>
        <w:rPr>
          <w:rFonts w:ascii="Cambria" w:eastAsia="MS Mincho" w:hAnsi="Cambria" w:cs="Times New Roman"/>
          <w:b w:val="0"/>
          <w:noProof/>
          <w:kern w:val="0"/>
          <w:sz w:val="24"/>
          <w:lang w:eastAsia="ja-JP"/>
        </w:rPr>
      </w:pPr>
      <w:r w:rsidRPr="006C68E2">
        <w:rPr>
          <w:rFonts w:ascii="Symbol" w:hAnsi="Symbol" w:cs="Symbol"/>
          <w:noProof/>
        </w:rPr>
        <w:t>1.</w:t>
      </w:r>
      <w:r w:rsidRPr="00B855E0">
        <w:rPr>
          <w:rFonts w:ascii="Cambria" w:eastAsia="MS Mincho" w:hAnsi="Cambria" w:cs="Times New Roman"/>
          <w:b w:val="0"/>
          <w:noProof/>
          <w:kern w:val="0"/>
          <w:sz w:val="24"/>
          <w:lang w:eastAsia="ja-JP"/>
        </w:rPr>
        <w:tab/>
      </w:r>
      <w:r w:rsidRPr="006C68E2">
        <w:rPr>
          <w:noProof/>
        </w:rPr>
        <w:t>Introduction</w:t>
      </w:r>
      <w:r>
        <w:rPr>
          <w:noProof/>
        </w:rPr>
        <w:tab/>
      </w:r>
      <w:r>
        <w:rPr>
          <w:noProof/>
        </w:rPr>
        <w:fldChar w:fldCharType="begin"/>
      </w:r>
      <w:r>
        <w:rPr>
          <w:noProof/>
        </w:rPr>
        <w:instrText xml:space="preserve"> PAGEREF _Toc366414645 \h </w:instrText>
      </w:r>
      <w:r>
        <w:rPr>
          <w:noProof/>
        </w:rPr>
      </w:r>
      <w:r>
        <w:rPr>
          <w:noProof/>
        </w:rPr>
        <w:fldChar w:fldCharType="separate"/>
      </w:r>
      <w:r>
        <w:rPr>
          <w:noProof/>
        </w:rPr>
        <w:t>8</w:t>
      </w:r>
      <w:r>
        <w:rPr>
          <w:noProof/>
        </w:rPr>
        <w:fldChar w:fldCharType="end"/>
      </w:r>
    </w:p>
    <w:p w14:paraId="1B710370" w14:textId="77777777" w:rsidR="00FF406F" w:rsidRPr="00B855E0" w:rsidRDefault="00FF406F">
      <w:pPr>
        <w:pStyle w:val="TOC2"/>
        <w:tabs>
          <w:tab w:val="left" w:pos="793"/>
        </w:tabs>
        <w:rPr>
          <w:rFonts w:ascii="Cambria" w:eastAsia="MS Mincho" w:hAnsi="Cambria" w:cs="Times New Roman"/>
          <w:noProof/>
          <w:kern w:val="0"/>
          <w:sz w:val="24"/>
          <w:lang w:eastAsia="ja-JP"/>
        </w:rPr>
      </w:pPr>
      <w:r>
        <w:rPr>
          <w:noProof/>
        </w:rPr>
        <w:t>1.1.</w:t>
      </w:r>
      <w:r w:rsidRPr="00B855E0">
        <w:rPr>
          <w:rFonts w:ascii="Cambria" w:eastAsia="MS Mincho" w:hAnsi="Cambria" w:cs="Times New Roman"/>
          <w:noProof/>
          <w:kern w:val="0"/>
          <w:sz w:val="24"/>
          <w:lang w:eastAsia="ja-JP"/>
        </w:rPr>
        <w:tab/>
      </w:r>
      <w:r>
        <w:rPr>
          <w:noProof/>
        </w:rPr>
        <w:t>System Overview</w:t>
      </w:r>
      <w:r>
        <w:rPr>
          <w:noProof/>
        </w:rPr>
        <w:tab/>
      </w:r>
      <w:r>
        <w:rPr>
          <w:noProof/>
        </w:rPr>
        <w:fldChar w:fldCharType="begin"/>
      </w:r>
      <w:r>
        <w:rPr>
          <w:noProof/>
        </w:rPr>
        <w:instrText xml:space="preserve"> PAGEREF _Toc366414646 \h </w:instrText>
      </w:r>
      <w:r>
        <w:rPr>
          <w:noProof/>
        </w:rPr>
      </w:r>
      <w:r>
        <w:rPr>
          <w:noProof/>
        </w:rPr>
        <w:fldChar w:fldCharType="separate"/>
      </w:r>
      <w:r>
        <w:rPr>
          <w:noProof/>
        </w:rPr>
        <w:t>8</w:t>
      </w:r>
      <w:r>
        <w:rPr>
          <w:noProof/>
        </w:rPr>
        <w:fldChar w:fldCharType="end"/>
      </w:r>
    </w:p>
    <w:p w14:paraId="599DA3A5" w14:textId="77777777" w:rsidR="00FF406F" w:rsidRPr="00B855E0" w:rsidRDefault="00FF406F">
      <w:pPr>
        <w:pStyle w:val="TOC2"/>
        <w:tabs>
          <w:tab w:val="left" w:pos="793"/>
        </w:tabs>
        <w:rPr>
          <w:rFonts w:ascii="Cambria" w:eastAsia="MS Mincho" w:hAnsi="Cambria" w:cs="Times New Roman"/>
          <w:noProof/>
          <w:kern w:val="0"/>
          <w:sz w:val="24"/>
          <w:lang w:eastAsia="ja-JP"/>
        </w:rPr>
      </w:pPr>
      <w:r>
        <w:rPr>
          <w:noProof/>
        </w:rPr>
        <w:t>1.2.</w:t>
      </w:r>
      <w:r w:rsidRPr="00B855E0">
        <w:rPr>
          <w:rFonts w:ascii="Cambria" w:eastAsia="MS Mincho" w:hAnsi="Cambria" w:cs="Times New Roman"/>
          <w:noProof/>
          <w:kern w:val="0"/>
          <w:sz w:val="24"/>
          <w:lang w:eastAsia="ja-JP"/>
        </w:rPr>
        <w:tab/>
      </w:r>
      <w:r>
        <w:rPr>
          <w:noProof/>
        </w:rPr>
        <w:t>Test Approach</w:t>
      </w:r>
      <w:r>
        <w:rPr>
          <w:noProof/>
        </w:rPr>
        <w:tab/>
      </w:r>
      <w:r>
        <w:rPr>
          <w:noProof/>
        </w:rPr>
        <w:fldChar w:fldCharType="begin"/>
      </w:r>
      <w:r>
        <w:rPr>
          <w:noProof/>
        </w:rPr>
        <w:instrText xml:space="preserve"> PAGEREF _Toc366414647 \h </w:instrText>
      </w:r>
      <w:r>
        <w:rPr>
          <w:noProof/>
        </w:rPr>
      </w:r>
      <w:r>
        <w:rPr>
          <w:noProof/>
        </w:rPr>
        <w:fldChar w:fldCharType="separate"/>
      </w:r>
      <w:r>
        <w:rPr>
          <w:noProof/>
        </w:rPr>
        <w:t>8</w:t>
      </w:r>
      <w:r>
        <w:rPr>
          <w:noProof/>
        </w:rPr>
        <w:fldChar w:fldCharType="end"/>
      </w:r>
    </w:p>
    <w:p w14:paraId="0F9BE77B" w14:textId="77777777" w:rsidR="00FF406F" w:rsidRPr="00B855E0" w:rsidRDefault="00FF406F">
      <w:pPr>
        <w:pStyle w:val="TOC2"/>
        <w:tabs>
          <w:tab w:val="left" w:pos="793"/>
        </w:tabs>
        <w:rPr>
          <w:rFonts w:ascii="Cambria" w:eastAsia="MS Mincho" w:hAnsi="Cambria" w:cs="Times New Roman"/>
          <w:noProof/>
          <w:kern w:val="0"/>
          <w:sz w:val="24"/>
          <w:lang w:eastAsia="ja-JP"/>
        </w:rPr>
      </w:pPr>
      <w:r>
        <w:rPr>
          <w:noProof/>
        </w:rPr>
        <w:t>1.3.</w:t>
      </w:r>
      <w:r w:rsidRPr="00B855E0">
        <w:rPr>
          <w:rFonts w:ascii="Cambria" w:eastAsia="MS Mincho" w:hAnsi="Cambria" w:cs="Times New Roman"/>
          <w:noProof/>
          <w:kern w:val="0"/>
          <w:sz w:val="24"/>
          <w:lang w:eastAsia="ja-JP"/>
        </w:rPr>
        <w:tab/>
      </w:r>
      <w:r>
        <w:rPr>
          <w:noProof/>
        </w:rPr>
        <w:t>Definitions and Acronyms</w:t>
      </w:r>
      <w:r>
        <w:rPr>
          <w:noProof/>
        </w:rPr>
        <w:tab/>
      </w:r>
      <w:r>
        <w:rPr>
          <w:noProof/>
        </w:rPr>
        <w:fldChar w:fldCharType="begin"/>
      </w:r>
      <w:r>
        <w:rPr>
          <w:noProof/>
        </w:rPr>
        <w:instrText xml:space="preserve"> PAGEREF _Toc366414648 \h </w:instrText>
      </w:r>
      <w:r>
        <w:rPr>
          <w:noProof/>
        </w:rPr>
      </w:r>
      <w:r>
        <w:rPr>
          <w:noProof/>
        </w:rPr>
        <w:fldChar w:fldCharType="separate"/>
      </w:r>
      <w:r>
        <w:rPr>
          <w:noProof/>
        </w:rPr>
        <w:t>8</w:t>
      </w:r>
      <w:r>
        <w:rPr>
          <w:noProof/>
        </w:rPr>
        <w:fldChar w:fldCharType="end"/>
      </w:r>
    </w:p>
    <w:p w14:paraId="6B0C1ACB" w14:textId="77777777" w:rsidR="00FF406F" w:rsidRPr="00B855E0" w:rsidRDefault="00FF406F">
      <w:pPr>
        <w:pStyle w:val="TOC1"/>
        <w:tabs>
          <w:tab w:val="left" w:pos="423"/>
        </w:tabs>
        <w:rPr>
          <w:rFonts w:ascii="Cambria" w:eastAsia="MS Mincho" w:hAnsi="Cambria" w:cs="Times New Roman"/>
          <w:b w:val="0"/>
          <w:noProof/>
          <w:kern w:val="0"/>
          <w:sz w:val="24"/>
          <w:lang w:eastAsia="ja-JP"/>
        </w:rPr>
      </w:pPr>
      <w:r w:rsidRPr="006C68E2">
        <w:rPr>
          <w:rFonts w:ascii="Symbol" w:hAnsi="Symbol" w:cs="Symbol"/>
          <w:noProof/>
        </w:rPr>
        <w:t>2.</w:t>
      </w:r>
      <w:r w:rsidRPr="00B855E0">
        <w:rPr>
          <w:rFonts w:ascii="Cambria" w:eastAsia="MS Mincho" w:hAnsi="Cambria" w:cs="Times New Roman"/>
          <w:b w:val="0"/>
          <w:noProof/>
          <w:kern w:val="0"/>
          <w:sz w:val="24"/>
          <w:lang w:eastAsia="ja-JP"/>
        </w:rPr>
        <w:tab/>
      </w:r>
      <w:r>
        <w:rPr>
          <w:noProof/>
        </w:rPr>
        <w:t>Test Plan</w:t>
      </w:r>
      <w:r>
        <w:rPr>
          <w:noProof/>
        </w:rPr>
        <w:tab/>
      </w:r>
      <w:r>
        <w:rPr>
          <w:noProof/>
        </w:rPr>
        <w:fldChar w:fldCharType="begin"/>
      </w:r>
      <w:r>
        <w:rPr>
          <w:noProof/>
        </w:rPr>
        <w:instrText xml:space="preserve"> PAGEREF _Toc366414649 \h </w:instrText>
      </w:r>
      <w:r>
        <w:rPr>
          <w:noProof/>
        </w:rPr>
      </w:r>
      <w:r>
        <w:rPr>
          <w:noProof/>
        </w:rPr>
        <w:fldChar w:fldCharType="separate"/>
      </w:r>
      <w:r>
        <w:rPr>
          <w:noProof/>
        </w:rPr>
        <w:t>9</w:t>
      </w:r>
      <w:r>
        <w:rPr>
          <w:noProof/>
        </w:rPr>
        <w:fldChar w:fldCharType="end"/>
      </w:r>
    </w:p>
    <w:p w14:paraId="4A6CD807" w14:textId="77777777" w:rsidR="00FF406F" w:rsidRPr="00B855E0" w:rsidRDefault="00FF406F">
      <w:pPr>
        <w:pStyle w:val="TOC2"/>
        <w:rPr>
          <w:rFonts w:ascii="Cambria" w:eastAsia="MS Mincho" w:hAnsi="Cambria" w:cs="Times New Roman"/>
          <w:noProof/>
          <w:kern w:val="0"/>
          <w:sz w:val="24"/>
          <w:lang w:eastAsia="ja-JP"/>
        </w:rPr>
      </w:pPr>
      <w:r>
        <w:rPr>
          <w:noProof/>
        </w:rPr>
        <w:t>2.1  Features to be Tested</w:t>
      </w:r>
      <w:r>
        <w:rPr>
          <w:noProof/>
        </w:rPr>
        <w:tab/>
      </w:r>
      <w:r>
        <w:rPr>
          <w:noProof/>
        </w:rPr>
        <w:fldChar w:fldCharType="begin"/>
      </w:r>
      <w:r>
        <w:rPr>
          <w:noProof/>
        </w:rPr>
        <w:instrText xml:space="preserve"> PAGEREF _Toc366414650 \h </w:instrText>
      </w:r>
      <w:r>
        <w:rPr>
          <w:noProof/>
        </w:rPr>
      </w:r>
      <w:r>
        <w:rPr>
          <w:noProof/>
        </w:rPr>
        <w:fldChar w:fldCharType="separate"/>
      </w:r>
      <w:r>
        <w:rPr>
          <w:noProof/>
        </w:rPr>
        <w:t>9</w:t>
      </w:r>
      <w:r>
        <w:rPr>
          <w:noProof/>
        </w:rPr>
        <w:fldChar w:fldCharType="end"/>
      </w:r>
    </w:p>
    <w:p w14:paraId="4CA86F2A" w14:textId="77777777" w:rsidR="00FF406F" w:rsidRPr="00B855E0" w:rsidRDefault="00FF406F">
      <w:pPr>
        <w:pStyle w:val="TOC2"/>
        <w:rPr>
          <w:rFonts w:ascii="Cambria" w:eastAsia="MS Mincho" w:hAnsi="Cambria" w:cs="Times New Roman"/>
          <w:noProof/>
          <w:kern w:val="0"/>
          <w:sz w:val="24"/>
          <w:lang w:eastAsia="ja-JP"/>
        </w:rPr>
      </w:pPr>
      <w:r>
        <w:rPr>
          <w:noProof/>
        </w:rPr>
        <w:t>2.2  Features not to be Tested</w:t>
      </w:r>
      <w:r>
        <w:rPr>
          <w:noProof/>
        </w:rPr>
        <w:tab/>
      </w:r>
      <w:r>
        <w:rPr>
          <w:noProof/>
        </w:rPr>
        <w:fldChar w:fldCharType="begin"/>
      </w:r>
      <w:r>
        <w:rPr>
          <w:noProof/>
        </w:rPr>
        <w:instrText xml:space="preserve"> PAGEREF _Toc366414651 \h </w:instrText>
      </w:r>
      <w:r>
        <w:rPr>
          <w:noProof/>
        </w:rPr>
      </w:r>
      <w:r>
        <w:rPr>
          <w:noProof/>
        </w:rPr>
        <w:fldChar w:fldCharType="separate"/>
      </w:r>
      <w:r>
        <w:rPr>
          <w:noProof/>
        </w:rPr>
        <w:t>9</w:t>
      </w:r>
      <w:r>
        <w:rPr>
          <w:noProof/>
        </w:rPr>
        <w:fldChar w:fldCharType="end"/>
      </w:r>
    </w:p>
    <w:p w14:paraId="74BD8A4D" w14:textId="77777777" w:rsidR="00FF406F" w:rsidRPr="00B855E0" w:rsidRDefault="00FF406F">
      <w:pPr>
        <w:pStyle w:val="TOC2"/>
        <w:rPr>
          <w:rFonts w:ascii="Cambria" w:eastAsia="MS Mincho" w:hAnsi="Cambria" w:cs="Times New Roman"/>
          <w:noProof/>
          <w:kern w:val="0"/>
          <w:sz w:val="24"/>
          <w:lang w:eastAsia="ja-JP"/>
        </w:rPr>
      </w:pPr>
      <w:r>
        <w:rPr>
          <w:noProof/>
        </w:rPr>
        <w:t>3.3  Testing Tools and Environment</w:t>
      </w:r>
      <w:r>
        <w:rPr>
          <w:noProof/>
        </w:rPr>
        <w:tab/>
      </w:r>
      <w:r>
        <w:rPr>
          <w:noProof/>
        </w:rPr>
        <w:fldChar w:fldCharType="begin"/>
      </w:r>
      <w:r>
        <w:rPr>
          <w:noProof/>
        </w:rPr>
        <w:instrText xml:space="preserve"> PAGEREF _Toc366414652 \h </w:instrText>
      </w:r>
      <w:r>
        <w:rPr>
          <w:noProof/>
        </w:rPr>
      </w:r>
      <w:r>
        <w:rPr>
          <w:noProof/>
        </w:rPr>
        <w:fldChar w:fldCharType="separate"/>
      </w:r>
      <w:r>
        <w:rPr>
          <w:noProof/>
        </w:rPr>
        <w:t>9</w:t>
      </w:r>
      <w:r>
        <w:rPr>
          <w:noProof/>
        </w:rPr>
        <w:fldChar w:fldCharType="end"/>
      </w:r>
    </w:p>
    <w:p w14:paraId="266FA954" w14:textId="77777777" w:rsidR="00FF406F" w:rsidRPr="00B855E0" w:rsidRDefault="00FF406F">
      <w:pPr>
        <w:pStyle w:val="TOC1"/>
        <w:tabs>
          <w:tab w:val="left" w:pos="423"/>
        </w:tabs>
        <w:rPr>
          <w:rFonts w:ascii="Cambria" w:eastAsia="MS Mincho" w:hAnsi="Cambria" w:cs="Times New Roman"/>
          <w:b w:val="0"/>
          <w:noProof/>
          <w:kern w:val="0"/>
          <w:sz w:val="24"/>
          <w:lang w:eastAsia="ja-JP"/>
        </w:rPr>
      </w:pPr>
      <w:r w:rsidRPr="006C68E2">
        <w:rPr>
          <w:rFonts w:ascii="Symbol" w:hAnsi="Symbol" w:cs="Symbol"/>
          <w:noProof/>
        </w:rPr>
        <w:t>3.</w:t>
      </w:r>
      <w:r w:rsidRPr="00B855E0">
        <w:rPr>
          <w:rFonts w:ascii="Cambria" w:eastAsia="MS Mincho" w:hAnsi="Cambria" w:cs="Times New Roman"/>
          <w:b w:val="0"/>
          <w:noProof/>
          <w:kern w:val="0"/>
          <w:sz w:val="24"/>
          <w:lang w:eastAsia="ja-JP"/>
        </w:rPr>
        <w:tab/>
      </w:r>
      <w:r>
        <w:rPr>
          <w:noProof/>
        </w:rPr>
        <w:t>Test Cases</w:t>
      </w:r>
      <w:r>
        <w:rPr>
          <w:noProof/>
        </w:rPr>
        <w:tab/>
      </w:r>
      <w:r>
        <w:rPr>
          <w:noProof/>
        </w:rPr>
        <w:fldChar w:fldCharType="begin"/>
      </w:r>
      <w:r>
        <w:rPr>
          <w:noProof/>
        </w:rPr>
        <w:instrText xml:space="preserve"> PAGEREF _Toc366414653 \h </w:instrText>
      </w:r>
      <w:r>
        <w:rPr>
          <w:noProof/>
        </w:rPr>
      </w:r>
      <w:r>
        <w:rPr>
          <w:noProof/>
        </w:rPr>
        <w:fldChar w:fldCharType="separate"/>
      </w:r>
      <w:r>
        <w:rPr>
          <w:noProof/>
        </w:rPr>
        <w:t>10</w:t>
      </w:r>
      <w:r>
        <w:rPr>
          <w:noProof/>
        </w:rPr>
        <w:fldChar w:fldCharType="end"/>
      </w:r>
    </w:p>
    <w:p w14:paraId="24BFD103" w14:textId="77777777" w:rsidR="00FF406F" w:rsidRPr="00B855E0" w:rsidRDefault="00FF406F">
      <w:pPr>
        <w:pStyle w:val="TOC2"/>
        <w:rPr>
          <w:rFonts w:ascii="Cambria" w:eastAsia="MS Mincho" w:hAnsi="Cambria" w:cs="Times New Roman"/>
          <w:noProof/>
          <w:kern w:val="0"/>
          <w:sz w:val="24"/>
          <w:lang w:eastAsia="ja-JP"/>
        </w:rPr>
      </w:pPr>
      <w:r>
        <w:rPr>
          <w:noProof/>
        </w:rPr>
        <w:t>3.n  Case-n</w:t>
      </w:r>
      <w:r>
        <w:rPr>
          <w:noProof/>
        </w:rPr>
        <w:tab/>
      </w:r>
      <w:r>
        <w:rPr>
          <w:noProof/>
        </w:rPr>
        <w:fldChar w:fldCharType="begin"/>
      </w:r>
      <w:r>
        <w:rPr>
          <w:noProof/>
        </w:rPr>
        <w:instrText xml:space="preserve"> PAGEREF _Toc366414654 \h </w:instrText>
      </w:r>
      <w:r>
        <w:rPr>
          <w:noProof/>
        </w:rPr>
      </w:r>
      <w:r>
        <w:rPr>
          <w:noProof/>
        </w:rPr>
        <w:fldChar w:fldCharType="separate"/>
      </w:r>
      <w:r>
        <w:rPr>
          <w:noProof/>
        </w:rPr>
        <w:t>10</w:t>
      </w:r>
      <w:r>
        <w:rPr>
          <w:noProof/>
        </w:rPr>
        <w:fldChar w:fldCharType="end"/>
      </w:r>
    </w:p>
    <w:p w14:paraId="6DC21D3B" w14:textId="77777777" w:rsidR="00FF406F" w:rsidRPr="00B855E0" w:rsidRDefault="00FF406F">
      <w:pPr>
        <w:pStyle w:val="TOC3"/>
        <w:rPr>
          <w:rFonts w:ascii="Cambria" w:eastAsia="MS Mincho" w:hAnsi="Cambria" w:cs="Times New Roman"/>
          <w:i w:val="0"/>
          <w:noProof/>
          <w:kern w:val="0"/>
          <w:sz w:val="24"/>
          <w:lang w:eastAsia="ja-JP"/>
        </w:rPr>
      </w:pPr>
      <w:r>
        <w:rPr>
          <w:noProof/>
        </w:rPr>
        <w:t>3.n.1  Purpose</w:t>
      </w:r>
      <w:r>
        <w:rPr>
          <w:noProof/>
        </w:rPr>
        <w:tab/>
      </w:r>
      <w:r>
        <w:rPr>
          <w:noProof/>
        </w:rPr>
        <w:fldChar w:fldCharType="begin"/>
      </w:r>
      <w:r>
        <w:rPr>
          <w:noProof/>
        </w:rPr>
        <w:instrText xml:space="preserve"> PAGEREF _Toc366414655 \h </w:instrText>
      </w:r>
      <w:r>
        <w:rPr>
          <w:noProof/>
        </w:rPr>
      </w:r>
      <w:r>
        <w:rPr>
          <w:noProof/>
        </w:rPr>
        <w:fldChar w:fldCharType="separate"/>
      </w:r>
      <w:r>
        <w:rPr>
          <w:noProof/>
        </w:rPr>
        <w:t>10</w:t>
      </w:r>
      <w:r>
        <w:rPr>
          <w:noProof/>
        </w:rPr>
        <w:fldChar w:fldCharType="end"/>
      </w:r>
    </w:p>
    <w:p w14:paraId="4AE842AA" w14:textId="77777777" w:rsidR="00FF406F" w:rsidRPr="00B855E0" w:rsidRDefault="00FF406F">
      <w:pPr>
        <w:pStyle w:val="TOC3"/>
        <w:rPr>
          <w:rFonts w:ascii="Cambria" w:eastAsia="MS Mincho" w:hAnsi="Cambria" w:cs="Times New Roman"/>
          <w:i w:val="0"/>
          <w:noProof/>
          <w:kern w:val="0"/>
          <w:sz w:val="24"/>
          <w:lang w:eastAsia="ja-JP"/>
        </w:rPr>
      </w:pPr>
      <w:r>
        <w:rPr>
          <w:noProof/>
        </w:rPr>
        <w:t>3.n.2  Inputs</w:t>
      </w:r>
      <w:r>
        <w:rPr>
          <w:noProof/>
        </w:rPr>
        <w:tab/>
      </w:r>
      <w:r>
        <w:rPr>
          <w:noProof/>
        </w:rPr>
        <w:fldChar w:fldCharType="begin"/>
      </w:r>
      <w:r>
        <w:rPr>
          <w:noProof/>
        </w:rPr>
        <w:instrText xml:space="preserve"> PAGEREF _Toc366414656 \h </w:instrText>
      </w:r>
      <w:r>
        <w:rPr>
          <w:noProof/>
        </w:rPr>
      </w:r>
      <w:r>
        <w:rPr>
          <w:noProof/>
        </w:rPr>
        <w:fldChar w:fldCharType="separate"/>
      </w:r>
      <w:r>
        <w:rPr>
          <w:noProof/>
        </w:rPr>
        <w:t>10</w:t>
      </w:r>
      <w:r>
        <w:rPr>
          <w:noProof/>
        </w:rPr>
        <w:fldChar w:fldCharType="end"/>
      </w:r>
    </w:p>
    <w:p w14:paraId="4B5252B1" w14:textId="77777777" w:rsidR="00FF406F" w:rsidRPr="00B855E0" w:rsidRDefault="00FF406F">
      <w:pPr>
        <w:pStyle w:val="TOC3"/>
        <w:rPr>
          <w:rFonts w:ascii="Cambria" w:eastAsia="MS Mincho" w:hAnsi="Cambria" w:cs="Times New Roman"/>
          <w:i w:val="0"/>
          <w:noProof/>
          <w:kern w:val="0"/>
          <w:sz w:val="24"/>
          <w:lang w:eastAsia="ja-JP"/>
        </w:rPr>
      </w:pPr>
      <w:r>
        <w:rPr>
          <w:noProof/>
        </w:rPr>
        <w:t>3.n.3  Expected Outputs &amp; Pass/Fail Criteria</w:t>
      </w:r>
      <w:r>
        <w:rPr>
          <w:noProof/>
        </w:rPr>
        <w:tab/>
      </w:r>
      <w:r>
        <w:rPr>
          <w:noProof/>
        </w:rPr>
        <w:fldChar w:fldCharType="begin"/>
      </w:r>
      <w:r>
        <w:rPr>
          <w:noProof/>
        </w:rPr>
        <w:instrText xml:space="preserve"> PAGEREF _Toc366414657 \h </w:instrText>
      </w:r>
      <w:r>
        <w:rPr>
          <w:noProof/>
        </w:rPr>
      </w:r>
      <w:r>
        <w:rPr>
          <w:noProof/>
        </w:rPr>
        <w:fldChar w:fldCharType="separate"/>
      </w:r>
      <w:r>
        <w:rPr>
          <w:noProof/>
        </w:rPr>
        <w:t>10</w:t>
      </w:r>
      <w:r>
        <w:rPr>
          <w:noProof/>
        </w:rPr>
        <w:fldChar w:fldCharType="end"/>
      </w:r>
    </w:p>
    <w:p w14:paraId="303B2F76" w14:textId="77777777" w:rsidR="00FF406F" w:rsidRPr="00B855E0" w:rsidRDefault="00FF406F">
      <w:pPr>
        <w:pStyle w:val="TOC3"/>
        <w:rPr>
          <w:rFonts w:ascii="Cambria" w:eastAsia="MS Mincho" w:hAnsi="Cambria" w:cs="Times New Roman"/>
          <w:i w:val="0"/>
          <w:noProof/>
          <w:kern w:val="0"/>
          <w:sz w:val="24"/>
          <w:lang w:eastAsia="ja-JP"/>
        </w:rPr>
      </w:pPr>
      <w:r>
        <w:rPr>
          <w:noProof/>
        </w:rPr>
        <w:t>3.n.4  Test Procedure</w:t>
      </w:r>
      <w:r>
        <w:rPr>
          <w:noProof/>
        </w:rPr>
        <w:tab/>
      </w:r>
      <w:r>
        <w:rPr>
          <w:noProof/>
        </w:rPr>
        <w:fldChar w:fldCharType="begin"/>
      </w:r>
      <w:r>
        <w:rPr>
          <w:noProof/>
        </w:rPr>
        <w:instrText xml:space="preserve"> PAGEREF _Toc366414658 \h </w:instrText>
      </w:r>
      <w:r>
        <w:rPr>
          <w:noProof/>
        </w:rPr>
      </w:r>
      <w:r>
        <w:rPr>
          <w:noProof/>
        </w:rPr>
        <w:fldChar w:fldCharType="separate"/>
      </w:r>
      <w:r>
        <w:rPr>
          <w:noProof/>
        </w:rPr>
        <w:t>10</w:t>
      </w:r>
      <w:r>
        <w:rPr>
          <w:noProof/>
        </w:rPr>
        <w:fldChar w:fldCharType="end"/>
      </w:r>
    </w:p>
    <w:p w14:paraId="69988F91" w14:textId="77777777" w:rsidR="00FF406F" w:rsidRPr="00B855E0" w:rsidRDefault="00FF406F">
      <w:pPr>
        <w:pStyle w:val="TOC1"/>
        <w:rPr>
          <w:rFonts w:ascii="Cambria" w:eastAsia="MS Mincho" w:hAnsi="Cambria" w:cs="Times New Roman"/>
          <w:b w:val="0"/>
          <w:noProof/>
          <w:kern w:val="0"/>
          <w:sz w:val="24"/>
          <w:lang w:eastAsia="ja-JP"/>
        </w:rPr>
      </w:pPr>
      <w:r>
        <w:rPr>
          <w:noProof/>
        </w:rPr>
        <w:t>Appendix  (Test Logs)</w:t>
      </w:r>
      <w:r>
        <w:rPr>
          <w:noProof/>
        </w:rPr>
        <w:tab/>
      </w:r>
      <w:r>
        <w:rPr>
          <w:noProof/>
        </w:rPr>
        <w:fldChar w:fldCharType="begin"/>
      </w:r>
      <w:r>
        <w:rPr>
          <w:noProof/>
        </w:rPr>
        <w:instrText xml:space="preserve"> PAGEREF _Toc366414659 \h </w:instrText>
      </w:r>
      <w:r>
        <w:rPr>
          <w:noProof/>
        </w:rPr>
      </w:r>
      <w:r>
        <w:rPr>
          <w:noProof/>
        </w:rPr>
        <w:fldChar w:fldCharType="separate"/>
      </w:r>
      <w:r>
        <w:rPr>
          <w:noProof/>
        </w:rPr>
        <w:t>11</w:t>
      </w:r>
      <w:r>
        <w:rPr>
          <w:noProof/>
        </w:rPr>
        <w:fldChar w:fldCharType="end"/>
      </w:r>
    </w:p>
    <w:p w14:paraId="1CC89561" w14:textId="77777777" w:rsidR="00FF406F" w:rsidRPr="00B855E0" w:rsidRDefault="00FF406F">
      <w:pPr>
        <w:pStyle w:val="TOC2"/>
        <w:rPr>
          <w:rFonts w:ascii="Cambria" w:eastAsia="MS Mincho" w:hAnsi="Cambria" w:cs="Times New Roman"/>
          <w:noProof/>
          <w:kern w:val="0"/>
          <w:sz w:val="24"/>
          <w:lang w:eastAsia="ja-JP"/>
        </w:rPr>
      </w:pPr>
      <w:r>
        <w:rPr>
          <w:noProof/>
        </w:rPr>
        <w:t>A.1  Log for Test n</w:t>
      </w:r>
      <w:r>
        <w:rPr>
          <w:noProof/>
        </w:rPr>
        <w:tab/>
      </w:r>
      <w:r>
        <w:rPr>
          <w:noProof/>
        </w:rPr>
        <w:fldChar w:fldCharType="begin"/>
      </w:r>
      <w:r>
        <w:rPr>
          <w:noProof/>
        </w:rPr>
        <w:instrText xml:space="preserve"> PAGEREF _Toc366414660 \h </w:instrText>
      </w:r>
      <w:r>
        <w:rPr>
          <w:noProof/>
        </w:rPr>
      </w:r>
      <w:r>
        <w:rPr>
          <w:noProof/>
        </w:rPr>
        <w:fldChar w:fldCharType="separate"/>
      </w:r>
      <w:r>
        <w:rPr>
          <w:noProof/>
        </w:rPr>
        <w:t>11</w:t>
      </w:r>
      <w:r>
        <w:rPr>
          <w:noProof/>
        </w:rPr>
        <w:fldChar w:fldCharType="end"/>
      </w:r>
    </w:p>
    <w:p w14:paraId="56176CB3" w14:textId="77777777" w:rsidR="00FF406F" w:rsidRPr="00B855E0" w:rsidRDefault="00FF406F">
      <w:pPr>
        <w:pStyle w:val="TOC2"/>
        <w:rPr>
          <w:rFonts w:ascii="Cambria" w:eastAsia="MS Mincho" w:hAnsi="Cambria" w:cs="Times New Roman"/>
          <w:noProof/>
          <w:kern w:val="0"/>
          <w:sz w:val="24"/>
          <w:lang w:eastAsia="ja-JP"/>
        </w:rPr>
      </w:pPr>
      <w:r>
        <w:rPr>
          <w:noProof/>
        </w:rPr>
        <w:t>A.2  Test Results</w:t>
      </w:r>
      <w:r>
        <w:rPr>
          <w:noProof/>
        </w:rPr>
        <w:tab/>
      </w:r>
      <w:r>
        <w:rPr>
          <w:noProof/>
        </w:rPr>
        <w:fldChar w:fldCharType="begin"/>
      </w:r>
      <w:r>
        <w:rPr>
          <w:noProof/>
        </w:rPr>
        <w:instrText xml:space="preserve"> PAGEREF _Toc366414661 \h </w:instrText>
      </w:r>
      <w:r>
        <w:rPr>
          <w:noProof/>
        </w:rPr>
      </w:r>
      <w:r>
        <w:rPr>
          <w:noProof/>
        </w:rPr>
        <w:fldChar w:fldCharType="separate"/>
      </w:r>
      <w:r>
        <w:rPr>
          <w:noProof/>
        </w:rPr>
        <w:t>11</w:t>
      </w:r>
      <w:r>
        <w:rPr>
          <w:noProof/>
        </w:rPr>
        <w:fldChar w:fldCharType="end"/>
      </w:r>
    </w:p>
    <w:p w14:paraId="5BB1ED49" w14:textId="77777777" w:rsidR="00FF406F" w:rsidRPr="00B855E0" w:rsidRDefault="00FF406F">
      <w:pPr>
        <w:pStyle w:val="TOC2"/>
        <w:rPr>
          <w:rFonts w:ascii="Cambria" w:eastAsia="MS Mincho" w:hAnsi="Cambria" w:cs="Times New Roman"/>
          <w:noProof/>
          <w:kern w:val="0"/>
          <w:sz w:val="24"/>
          <w:lang w:eastAsia="ja-JP"/>
        </w:rPr>
      </w:pPr>
      <w:r>
        <w:rPr>
          <w:noProof/>
        </w:rPr>
        <w:t>A.3  Incident Report</w:t>
      </w:r>
      <w:r>
        <w:rPr>
          <w:noProof/>
        </w:rPr>
        <w:tab/>
      </w:r>
      <w:r>
        <w:rPr>
          <w:noProof/>
        </w:rPr>
        <w:fldChar w:fldCharType="begin"/>
      </w:r>
      <w:r>
        <w:rPr>
          <w:noProof/>
        </w:rPr>
        <w:instrText xml:space="preserve"> PAGEREF _Toc366414662 \h </w:instrText>
      </w:r>
      <w:r>
        <w:rPr>
          <w:noProof/>
        </w:rPr>
      </w:r>
      <w:r>
        <w:rPr>
          <w:noProof/>
        </w:rPr>
        <w:fldChar w:fldCharType="separate"/>
      </w:r>
      <w:r>
        <w:rPr>
          <w:noProof/>
        </w:rPr>
        <w:t>11</w:t>
      </w:r>
      <w:r>
        <w:rPr>
          <w:noProof/>
        </w:rPr>
        <w:fldChar w:fldCharType="end"/>
      </w:r>
    </w:p>
    <w:p w14:paraId="53E8F6B0" w14:textId="77777777" w:rsidR="00CE0198" w:rsidRDefault="00CE0198" w:rsidP="00CE0198">
      <w:pPr>
        <w:pStyle w:val="BodyText"/>
        <w:ind w:left="0"/>
        <w:sectPr w:rsidR="00CE0198">
          <w:type w:val="continuous"/>
          <w:pgSz w:w="12240" w:h="15840"/>
          <w:pgMar w:top="1134" w:right="1134" w:bottom="1134" w:left="1134" w:header="720" w:footer="720" w:gutter="0"/>
          <w:cols w:space="720"/>
          <w:docGrid w:linePitch="600" w:charSpace="32768"/>
        </w:sectPr>
      </w:pPr>
      <w:r>
        <w:fldChar w:fldCharType="end"/>
      </w:r>
    </w:p>
    <w:p w14:paraId="2B4CB0BB" w14:textId="77777777" w:rsidR="00CE0198" w:rsidRDefault="00CE0198">
      <w:pPr>
        <w:pStyle w:val="BodyText"/>
      </w:pPr>
    </w:p>
    <w:p w14:paraId="3824B3E6" w14:textId="77777777" w:rsidR="00CE0198" w:rsidRDefault="00CE0198">
      <w:pPr>
        <w:pStyle w:val="BodyText"/>
      </w:pPr>
    </w:p>
    <w:p w14:paraId="731660B5" w14:textId="77777777" w:rsidR="00CE0198" w:rsidRDefault="00CE0198">
      <w:pPr>
        <w:pStyle w:val="BodyText"/>
      </w:pPr>
    </w:p>
    <w:p w14:paraId="3C88FE02" w14:textId="77777777" w:rsidR="00CE0198" w:rsidRDefault="00CE0198" w:rsidP="00CE0198">
      <w:pPr>
        <w:pStyle w:val="BodyText"/>
        <w:ind w:left="0"/>
        <w:sectPr w:rsidR="00CE0198">
          <w:type w:val="continuous"/>
          <w:pgSz w:w="12240" w:h="15840"/>
          <w:pgMar w:top="1134" w:right="1134" w:bottom="1134" w:left="1134" w:header="720" w:footer="720" w:gutter="0"/>
          <w:cols w:space="720"/>
          <w:docGrid w:linePitch="600" w:charSpace="32768"/>
        </w:sectPr>
      </w:pPr>
    </w:p>
    <w:p w14:paraId="6E856F1C" w14:textId="77777777" w:rsidR="00D726A8" w:rsidRDefault="00D726A8">
      <w:pPr>
        <w:pStyle w:val="Heading1NoNumber"/>
        <w:numPr>
          <w:ilvl w:val="0"/>
          <w:numId w:val="0"/>
        </w:numPr>
      </w:pPr>
      <w:bookmarkStart w:id="5" w:name="_Toc366414643"/>
      <w:r>
        <w:lastRenderedPageBreak/>
        <w:t>List of Figures</w:t>
      </w:r>
      <w:bookmarkEnd w:id="5"/>
    </w:p>
    <w:p w14:paraId="100483F4" w14:textId="77777777" w:rsidR="00D726A8" w:rsidRDefault="00D726A8">
      <w:pPr>
        <w:pStyle w:val="BodyText"/>
      </w:pPr>
    </w:p>
    <w:p w14:paraId="1846E802" w14:textId="77777777" w:rsidR="00D726A8" w:rsidRDefault="00D726A8">
      <w:pPr>
        <w:pStyle w:val="BodyText"/>
      </w:pPr>
    </w:p>
    <w:p w14:paraId="733F4953" w14:textId="77777777" w:rsidR="00D726A8" w:rsidRDefault="00D726A8">
      <w:pPr>
        <w:pStyle w:val="BodyText"/>
      </w:pPr>
    </w:p>
    <w:p w14:paraId="5DECE29F" w14:textId="77777777" w:rsidR="00D726A8" w:rsidRDefault="00D726A8">
      <w:pPr>
        <w:pStyle w:val="Heading1NoNumber"/>
        <w:numPr>
          <w:ilvl w:val="0"/>
          <w:numId w:val="0"/>
        </w:numPr>
      </w:pPr>
      <w:bookmarkStart w:id="6" w:name="_Toc366414644"/>
      <w:r>
        <w:lastRenderedPageBreak/>
        <w:t>List of Tables</w:t>
      </w:r>
      <w:bookmarkEnd w:id="6"/>
    </w:p>
    <w:p w14:paraId="63BED623" w14:textId="77777777" w:rsidR="00D726A8" w:rsidRDefault="00D726A8">
      <w:pPr>
        <w:pStyle w:val="BodyText"/>
      </w:pPr>
    </w:p>
    <w:p w14:paraId="2B29D788" w14:textId="77777777" w:rsidR="00D726A8" w:rsidRDefault="00D726A8">
      <w:pPr>
        <w:pStyle w:val="BodyText"/>
      </w:pPr>
    </w:p>
    <w:p w14:paraId="7F3E3593" w14:textId="77777777" w:rsidR="00D726A8" w:rsidRDefault="00D726A8">
      <w:pPr>
        <w:pStyle w:val="BodyText"/>
      </w:pPr>
    </w:p>
    <w:p w14:paraId="109A38F3" w14:textId="77777777" w:rsidR="00D726A8" w:rsidRDefault="00D726A8">
      <w:pPr>
        <w:sectPr w:rsidR="00D726A8">
          <w:type w:val="continuous"/>
          <w:pgSz w:w="12240" w:h="15840"/>
          <w:pgMar w:top="1134" w:right="1134" w:bottom="1134" w:left="1134" w:header="720" w:footer="720" w:gutter="0"/>
          <w:cols w:space="720"/>
          <w:docGrid w:linePitch="600" w:charSpace="32768"/>
        </w:sectPr>
      </w:pPr>
    </w:p>
    <w:p w14:paraId="07876F2A" w14:textId="77777777" w:rsidR="00D726A8" w:rsidRDefault="00D726A8">
      <w:pPr>
        <w:sectPr w:rsidR="00D726A8">
          <w:type w:val="continuous"/>
          <w:pgSz w:w="12240" w:h="15840"/>
          <w:pgMar w:top="1134" w:right="1134" w:bottom="1134" w:left="1134" w:header="720" w:footer="720" w:gutter="0"/>
          <w:cols w:space="720"/>
          <w:docGrid w:linePitch="600" w:charSpace="32768"/>
        </w:sectPr>
      </w:pPr>
    </w:p>
    <w:p w14:paraId="71C04A2A" w14:textId="77777777" w:rsidR="00D726A8" w:rsidRDefault="00D726A8">
      <w:pPr>
        <w:sectPr w:rsidR="00D726A8">
          <w:type w:val="continuous"/>
          <w:pgSz w:w="12240" w:h="15840"/>
          <w:pgMar w:top="1134" w:right="1134" w:bottom="1134" w:left="1134" w:header="720" w:footer="720" w:gutter="0"/>
          <w:cols w:space="720"/>
          <w:docGrid w:linePitch="600" w:charSpace="32768"/>
        </w:sectPr>
      </w:pPr>
    </w:p>
    <w:p w14:paraId="78EA1807" w14:textId="77777777" w:rsidR="00D726A8" w:rsidRDefault="00D726A8">
      <w:pPr>
        <w:sectPr w:rsidR="00D726A8">
          <w:type w:val="continuous"/>
          <w:pgSz w:w="12240" w:h="15840"/>
          <w:pgMar w:top="1134" w:right="1134" w:bottom="1134" w:left="1134" w:header="720" w:footer="720" w:gutter="0"/>
          <w:cols w:space="720"/>
          <w:docGrid w:linePitch="600" w:charSpace="32768"/>
        </w:sectPr>
      </w:pPr>
    </w:p>
    <w:p w14:paraId="47A8BE9A" w14:textId="77777777" w:rsidR="00D726A8" w:rsidRDefault="00D726A8" w:rsidP="00AE6A40">
      <w:pPr>
        <w:pStyle w:val="Heading1"/>
        <w:tabs>
          <w:tab w:val="clear" w:pos="360"/>
        </w:tabs>
        <w:ind w:left="426" w:hanging="426"/>
      </w:pPr>
      <w:bookmarkStart w:id="7" w:name="_Toc366414645"/>
      <w:r>
        <w:rPr>
          <w:rFonts w:cs="Tahoma"/>
        </w:rPr>
        <w:lastRenderedPageBreak/>
        <w:t>Introduction</w:t>
      </w:r>
      <w:bookmarkEnd w:id="7"/>
    </w:p>
    <w:p w14:paraId="2FA4EFBD" w14:textId="0B4647CF" w:rsidR="00D726A8" w:rsidRDefault="005B52C0">
      <w:pPr>
        <w:pStyle w:val="BodyText"/>
      </w:pPr>
      <w:r>
        <w:t>This document is a test plan for the Earthquake Analyzer System Testing. It describes the testing strategy and approach to testing the team will use to verify that the application meets the said requirements and features of the said application.</w:t>
      </w:r>
    </w:p>
    <w:p w14:paraId="658DFEAC" w14:textId="77777777" w:rsidR="00D726A8" w:rsidRDefault="00926844" w:rsidP="00AE6A40">
      <w:pPr>
        <w:pStyle w:val="Heading2"/>
        <w:numPr>
          <w:ilvl w:val="1"/>
          <w:numId w:val="3"/>
        </w:numPr>
        <w:tabs>
          <w:tab w:val="clear" w:pos="360"/>
          <w:tab w:val="left" w:pos="567"/>
        </w:tabs>
      </w:pPr>
      <w:bookmarkStart w:id="8" w:name="_Toc366414646"/>
      <w:r>
        <w:t>System Overview</w:t>
      </w:r>
      <w:bookmarkEnd w:id="8"/>
    </w:p>
    <w:p w14:paraId="13700499" w14:textId="77777777" w:rsidR="00D726A8" w:rsidRDefault="00D726A8">
      <w:pPr>
        <w:pStyle w:val="BodyText"/>
      </w:pPr>
    </w:p>
    <w:p w14:paraId="4B6D1B93" w14:textId="77777777" w:rsidR="00D726A8" w:rsidRDefault="00D726A8">
      <w:pPr>
        <w:pStyle w:val="BodyText"/>
      </w:pPr>
    </w:p>
    <w:p w14:paraId="33C7C6DF" w14:textId="77777777" w:rsidR="00D726A8" w:rsidRDefault="00926844" w:rsidP="00AE6A40">
      <w:pPr>
        <w:pStyle w:val="Heading2"/>
        <w:numPr>
          <w:ilvl w:val="1"/>
          <w:numId w:val="3"/>
        </w:numPr>
        <w:tabs>
          <w:tab w:val="clear" w:pos="360"/>
          <w:tab w:val="left" w:pos="567"/>
        </w:tabs>
      </w:pPr>
      <w:bookmarkStart w:id="9" w:name="_Toc366414647"/>
      <w:r>
        <w:t>Test Approach</w:t>
      </w:r>
      <w:bookmarkEnd w:id="9"/>
    </w:p>
    <w:p w14:paraId="12252524" w14:textId="7B3B02A5" w:rsidR="00D726A8" w:rsidRDefault="005B52C0">
      <w:pPr>
        <w:pStyle w:val="BodyText"/>
      </w:pPr>
      <w:r>
        <w:t>All features shall be tested and any possible cases where the user will do to the app will also be tested.</w:t>
      </w:r>
    </w:p>
    <w:p w14:paraId="360E9E89" w14:textId="77777777" w:rsidR="00D726A8" w:rsidRDefault="00D726A8">
      <w:pPr>
        <w:pStyle w:val="BodyText"/>
      </w:pPr>
    </w:p>
    <w:p w14:paraId="69E4BA0B" w14:textId="77777777" w:rsidR="00D726A8" w:rsidRDefault="00D726A8">
      <w:pPr>
        <w:pStyle w:val="BodyText"/>
      </w:pPr>
    </w:p>
    <w:p w14:paraId="06C234C1" w14:textId="77777777" w:rsidR="00D726A8" w:rsidRDefault="00D726A8">
      <w:pPr>
        <w:pStyle w:val="BodyText"/>
      </w:pPr>
    </w:p>
    <w:p w14:paraId="636E9425" w14:textId="77777777" w:rsidR="00D726A8" w:rsidRDefault="00D726A8" w:rsidP="00AE6A40">
      <w:pPr>
        <w:pStyle w:val="Heading2"/>
        <w:numPr>
          <w:ilvl w:val="1"/>
          <w:numId w:val="3"/>
        </w:numPr>
        <w:tabs>
          <w:tab w:val="clear" w:pos="360"/>
          <w:tab w:val="left" w:pos="567"/>
        </w:tabs>
      </w:pPr>
      <w:bookmarkStart w:id="10" w:name="_Toc366414648"/>
      <w:r>
        <w:t>Definitions and Acronyms</w:t>
      </w:r>
      <w:bookmarkEnd w:id="10"/>
    </w:p>
    <w:p w14:paraId="24364CF3" w14:textId="77777777" w:rsidR="00D726A8" w:rsidRDefault="00D726A8">
      <w:pPr>
        <w:pStyle w:val="BodyText"/>
      </w:pPr>
    </w:p>
    <w:p w14:paraId="74C39EDB" w14:textId="77777777" w:rsidR="00AA5C06" w:rsidRDefault="00AA5C06" w:rsidP="00AA5C06">
      <w:pPr>
        <w:pStyle w:val="BodyText"/>
      </w:pPr>
      <w:bookmarkStart w:id="11" w:name="_Toc366414649"/>
      <w:r>
        <w:t xml:space="preserve">The features that make up Earthquake Analyzer will be tested thoroughly during the testing period. It should be led by the team’s testers and the scrum master will be notified about the changes and updates. </w:t>
      </w:r>
    </w:p>
    <w:p w14:paraId="0FB239DD" w14:textId="77777777" w:rsidR="00AA5C06" w:rsidRDefault="00AA5C06" w:rsidP="00AA5C06">
      <w:pPr>
        <w:pStyle w:val="BodyText"/>
      </w:pPr>
      <w:r>
        <w:t>Items to be tested are as follows:</w:t>
      </w:r>
    </w:p>
    <w:p w14:paraId="436281F7" w14:textId="77777777" w:rsidR="00AA5C06" w:rsidRDefault="00AA5C06" w:rsidP="00AA5C06">
      <w:pPr>
        <w:pStyle w:val="BodyText"/>
        <w:numPr>
          <w:ilvl w:val="0"/>
          <w:numId w:val="6"/>
        </w:numPr>
      </w:pPr>
      <w:r>
        <w:t>Program interfaces/fragments</w:t>
      </w:r>
    </w:p>
    <w:p w14:paraId="3520C0CA" w14:textId="77777777" w:rsidR="00AA5C06" w:rsidRDefault="00AA5C06" w:rsidP="00AA5C06">
      <w:pPr>
        <w:pStyle w:val="BodyText"/>
        <w:numPr>
          <w:ilvl w:val="0"/>
          <w:numId w:val="6"/>
        </w:numPr>
      </w:pPr>
      <w:r>
        <w:t>Program functions</w:t>
      </w:r>
    </w:p>
    <w:p w14:paraId="4490D9FA" w14:textId="77777777" w:rsidR="00AA5C06" w:rsidRDefault="00AA5C06" w:rsidP="00AA5C06">
      <w:pPr>
        <w:pStyle w:val="BodyText"/>
        <w:numPr>
          <w:ilvl w:val="0"/>
          <w:numId w:val="6"/>
        </w:numPr>
      </w:pPr>
      <w:r>
        <w:t>Program additional features</w:t>
      </w:r>
    </w:p>
    <w:p w14:paraId="04072870" w14:textId="77777777" w:rsidR="00AA5C06" w:rsidRPr="005B52C0" w:rsidRDefault="00AA5C06" w:rsidP="00AA5C06">
      <w:pPr>
        <w:pStyle w:val="BodyText"/>
        <w:numPr>
          <w:ilvl w:val="0"/>
          <w:numId w:val="6"/>
        </w:numPr>
      </w:pPr>
      <w:r>
        <w:t>User procedures</w:t>
      </w:r>
    </w:p>
    <w:p w14:paraId="007A025D" w14:textId="49014B9D" w:rsidR="00926844" w:rsidRDefault="00926844" w:rsidP="00AE6A40">
      <w:pPr>
        <w:pStyle w:val="Heading1"/>
        <w:tabs>
          <w:tab w:val="clear" w:pos="360"/>
        </w:tabs>
        <w:ind w:left="426" w:hanging="426"/>
      </w:pPr>
      <w:r>
        <w:lastRenderedPageBreak/>
        <w:t>Test Plan</w:t>
      </w:r>
      <w:bookmarkEnd w:id="11"/>
    </w:p>
    <w:p w14:paraId="1EE57F98" w14:textId="6F6FC3B5" w:rsidR="00926844" w:rsidRPr="005B52C0" w:rsidRDefault="00BE4E7F" w:rsidP="005B52C0">
      <w:pPr>
        <w:pStyle w:val="Caption"/>
        <w:rPr>
          <w:rFonts w:ascii="Arial" w:hAnsi="Arial" w:cs="Arial"/>
          <w:i w:val="0"/>
          <w:color w:val="FF0000"/>
          <w:kern w:val="2"/>
          <w:sz w:val="20"/>
          <w:lang w:eastAsia="zh-CN"/>
        </w:rPr>
      </w:pPr>
      <w:r w:rsidRPr="005B52C0">
        <w:rPr>
          <w:rFonts w:ascii="Arial" w:hAnsi="Arial" w:cs="Arial"/>
          <w:i w:val="0"/>
          <w:sz w:val="20"/>
        </w:rPr>
        <w:t>The application must be tested thoroughly using and an actual smartphone to ensure that the system is working properly.  All of the application’s features and functionalities must be tested to ensure that all requirements will be met.</w:t>
      </w:r>
      <w:r w:rsidR="005B52C0" w:rsidRPr="005B52C0">
        <w:rPr>
          <w:rFonts w:ascii="Arial" w:hAnsi="Arial" w:cs="Arial"/>
          <w:i w:val="0"/>
          <w:sz w:val="20"/>
        </w:rPr>
        <w:t xml:space="preserve"> The Application will also be tested on different Android phones with different API levels to see the difference and which API level and phone.</w:t>
      </w:r>
    </w:p>
    <w:p w14:paraId="655CA602" w14:textId="1EBC5224" w:rsidR="00926844" w:rsidRDefault="00926844" w:rsidP="00926844"/>
    <w:p w14:paraId="39A7FE81" w14:textId="7DBBF738" w:rsidR="005B52C0" w:rsidRPr="00926844" w:rsidRDefault="005B52C0" w:rsidP="00926844">
      <w:pPr>
        <w:pStyle w:val="Heading2"/>
        <w:numPr>
          <w:ilvl w:val="1"/>
          <w:numId w:val="3"/>
        </w:numPr>
        <w:tabs>
          <w:tab w:val="clear" w:pos="360"/>
          <w:tab w:val="left" w:pos="567"/>
        </w:tabs>
      </w:pPr>
      <w:r>
        <w:t>Features to be Tested</w:t>
      </w:r>
    </w:p>
    <w:tbl>
      <w:tblPr>
        <w:tblStyle w:val="TableGrid"/>
        <w:tblW w:w="0" w:type="auto"/>
        <w:tblLook w:val="04A0" w:firstRow="1" w:lastRow="0" w:firstColumn="1" w:lastColumn="0" w:noHBand="0" w:noVBand="1"/>
      </w:tblPr>
      <w:tblGrid>
        <w:gridCol w:w="4981"/>
        <w:gridCol w:w="4981"/>
      </w:tblGrid>
      <w:tr w:rsidR="00AA5C06" w14:paraId="4758A340" w14:textId="77777777" w:rsidTr="00AA5C06">
        <w:tc>
          <w:tcPr>
            <w:tcW w:w="4981" w:type="dxa"/>
          </w:tcPr>
          <w:p w14:paraId="595CC05B" w14:textId="13EC960B" w:rsidR="00AA5C06" w:rsidRPr="00A00FB2" w:rsidRDefault="00FF3C4D" w:rsidP="00AA5C06">
            <w:pPr>
              <w:jc w:val="center"/>
              <w:rPr>
                <w:rFonts w:ascii="Arial" w:hAnsi="Arial" w:cs="Arial"/>
                <w:b/>
                <w:sz w:val="20"/>
              </w:rPr>
            </w:pPr>
            <w:r w:rsidRPr="00A00FB2">
              <w:rPr>
                <w:rFonts w:ascii="Arial" w:hAnsi="Arial" w:cs="Arial"/>
                <w:b/>
                <w:sz w:val="20"/>
              </w:rPr>
              <w:t>Feature</w:t>
            </w:r>
          </w:p>
        </w:tc>
        <w:tc>
          <w:tcPr>
            <w:tcW w:w="4981" w:type="dxa"/>
          </w:tcPr>
          <w:p w14:paraId="564C4750" w14:textId="707F84DB" w:rsidR="00AA5C06" w:rsidRPr="00A00FB2" w:rsidRDefault="00FF3C4D" w:rsidP="00FF3C4D">
            <w:pPr>
              <w:jc w:val="center"/>
              <w:rPr>
                <w:rFonts w:ascii="Arial" w:hAnsi="Arial" w:cs="Arial"/>
                <w:b/>
                <w:sz w:val="20"/>
              </w:rPr>
            </w:pPr>
            <w:r w:rsidRPr="00A00FB2">
              <w:rPr>
                <w:rFonts w:ascii="Arial" w:hAnsi="Arial" w:cs="Arial"/>
                <w:b/>
                <w:sz w:val="20"/>
              </w:rPr>
              <w:t>Priority</w:t>
            </w:r>
          </w:p>
        </w:tc>
      </w:tr>
      <w:tr w:rsidR="00FF3C4D" w14:paraId="2DE7614D" w14:textId="77777777" w:rsidTr="00AA5C06">
        <w:tc>
          <w:tcPr>
            <w:tcW w:w="4981" w:type="dxa"/>
          </w:tcPr>
          <w:p w14:paraId="244D9C4A" w14:textId="7F61402B" w:rsidR="00FF3C4D" w:rsidRDefault="00FF3C4D" w:rsidP="00FF3C4D">
            <w:pPr>
              <w:rPr>
                <w:rFonts w:ascii="Arial" w:hAnsi="Arial" w:cs="Arial"/>
                <w:sz w:val="20"/>
              </w:rPr>
            </w:pPr>
            <w:r>
              <w:rPr>
                <w:rFonts w:ascii="Arial" w:hAnsi="Arial" w:cs="Arial"/>
                <w:sz w:val="20"/>
              </w:rPr>
              <w:t>Start Recording</w:t>
            </w:r>
          </w:p>
        </w:tc>
        <w:tc>
          <w:tcPr>
            <w:tcW w:w="4981" w:type="dxa"/>
          </w:tcPr>
          <w:p w14:paraId="50718425" w14:textId="45B0256C" w:rsidR="00FF3C4D" w:rsidRDefault="00A00FB2" w:rsidP="00FF3C4D">
            <w:pPr>
              <w:jc w:val="center"/>
              <w:rPr>
                <w:rFonts w:ascii="Arial" w:hAnsi="Arial" w:cs="Arial"/>
                <w:sz w:val="20"/>
              </w:rPr>
            </w:pPr>
            <w:r>
              <w:rPr>
                <w:rFonts w:ascii="Arial" w:hAnsi="Arial" w:cs="Arial"/>
                <w:sz w:val="20"/>
              </w:rPr>
              <w:t>Medium</w:t>
            </w:r>
          </w:p>
        </w:tc>
      </w:tr>
      <w:tr w:rsidR="00FF3C4D" w14:paraId="486A3120" w14:textId="77777777" w:rsidTr="00AA5C06">
        <w:tc>
          <w:tcPr>
            <w:tcW w:w="4981" w:type="dxa"/>
          </w:tcPr>
          <w:p w14:paraId="0242EFC7" w14:textId="73CEA774" w:rsidR="00FF3C4D" w:rsidRDefault="00FF3C4D" w:rsidP="00FF3C4D">
            <w:pPr>
              <w:rPr>
                <w:rFonts w:ascii="Arial" w:hAnsi="Arial" w:cs="Arial"/>
                <w:sz w:val="20"/>
              </w:rPr>
            </w:pPr>
            <w:r>
              <w:rPr>
                <w:rFonts w:ascii="Arial" w:hAnsi="Arial" w:cs="Arial"/>
                <w:sz w:val="20"/>
              </w:rPr>
              <w:t>Stop Recording</w:t>
            </w:r>
          </w:p>
        </w:tc>
        <w:tc>
          <w:tcPr>
            <w:tcW w:w="4981" w:type="dxa"/>
          </w:tcPr>
          <w:p w14:paraId="5CF54523" w14:textId="39C71AA2" w:rsidR="00FF3C4D" w:rsidRDefault="00A00FB2" w:rsidP="00FF3C4D">
            <w:pPr>
              <w:jc w:val="center"/>
              <w:rPr>
                <w:rFonts w:ascii="Arial" w:hAnsi="Arial" w:cs="Arial"/>
                <w:sz w:val="20"/>
              </w:rPr>
            </w:pPr>
            <w:r>
              <w:rPr>
                <w:rFonts w:ascii="Arial" w:hAnsi="Arial" w:cs="Arial"/>
                <w:sz w:val="20"/>
              </w:rPr>
              <w:t>Medium</w:t>
            </w:r>
          </w:p>
        </w:tc>
      </w:tr>
      <w:tr w:rsidR="00FF3C4D" w14:paraId="1D76D81E" w14:textId="77777777" w:rsidTr="00AA5C06">
        <w:tc>
          <w:tcPr>
            <w:tcW w:w="4981" w:type="dxa"/>
          </w:tcPr>
          <w:p w14:paraId="1EECD2C8" w14:textId="5191402D" w:rsidR="00FF3C4D" w:rsidRDefault="00FF3C4D" w:rsidP="00FF3C4D">
            <w:pPr>
              <w:rPr>
                <w:rFonts w:ascii="Arial" w:hAnsi="Arial" w:cs="Arial"/>
                <w:sz w:val="20"/>
              </w:rPr>
            </w:pPr>
            <w:r>
              <w:rPr>
                <w:rFonts w:ascii="Arial" w:hAnsi="Arial" w:cs="Arial"/>
                <w:sz w:val="20"/>
              </w:rPr>
              <w:t>Save</w:t>
            </w:r>
          </w:p>
        </w:tc>
        <w:tc>
          <w:tcPr>
            <w:tcW w:w="4981" w:type="dxa"/>
          </w:tcPr>
          <w:p w14:paraId="7E5EFF58" w14:textId="6D55AE03" w:rsidR="00FF3C4D" w:rsidRDefault="00A00FB2" w:rsidP="00FF3C4D">
            <w:pPr>
              <w:jc w:val="center"/>
              <w:rPr>
                <w:rFonts w:ascii="Arial" w:hAnsi="Arial" w:cs="Arial"/>
                <w:sz w:val="20"/>
              </w:rPr>
            </w:pPr>
            <w:r>
              <w:rPr>
                <w:rFonts w:ascii="Arial" w:hAnsi="Arial" w:cs="Arial"/>
                <w:sz w:val="20"/>
              </w:rPr>
              <w:t>Medium</w:t>
            </w:r>
          </w:p>
        </w:tc>
      </w:tr>
      <w:tr w:rsidR="00FF3C4D" w14:paraId="637DE89D" w14:textId="77777777" w:rsidTr="00AA5C06">
        <w:tc>
          <w:tcPr>
            <w:tcW w:w="4981" w:type="dxa"/>
          </w:tcPr>
          <w:p w14:paraId="7950C012" w14:textId="6367E8D4" w:rsidR="00FF3C4D" w:rsidRDefault="00FF3C4D" w:rsidP="00FF3C4D">
            <w:pPr>
              <w:rPr>
                <w:rFonts w:ascii="Arial" w:hAnsi="Arial" w:cs="Arial"/>
                <w:sz w:val="20"/>
              </w:rPr>
            </w:pPr>
            <w:r>
              <w:rPr>
                <w:rFonts w:ascii="Arial" w:hAnsi="Arial" w:cs="Arial"/>
                <w:sz w:val="20"/>
              </w:rPr>
              <w:t>Load Button</w:t>
            </w:r>
          </w:p>
        </w:tc>
        <w:tc>
          <w:tcPr>
            <w:tcW w:w="4981" w:type="dxa"/>
          </w:tcPr>
          <w:p w14:paraId="29E579C9" w14:textId="3696F38D" w:rsidR="00FF3C4D" w:rsidRDefault="00A00FB2" w:rsidP="00FF3C4D">
            <w:pPr>
              <w:jc w:val="center"/>
              <w:rPr>
                <w:rFonts w:ascii="Arial" w:hAnsi="Arial" w:cs="Arial"/>
                <w:sz w:val="20"/>
              </w:rPr>
            </w:pPr>
            <w:r>
              <w:rPr>
                <w:rFonts w:ascii="Arial" w:hAnsi="Arial" w:cs="Arial"/>
                <w:sz w:val="20"/>
              </w:rPr>
              <w:t>High</w:t>
            </w:r>
          </w:p>
        </w:tc>
      </w:tr>
      <w:tr w:rsidR="00FF3C4D" w14:paraId="2BE6F24A" w14:textId="77777777" w:rsidTr="00AA5C06">
        <w:tc>
          <w:tcPr>
            <w:tcW w:w="4981" w:type="dxa"/>
          </w:tcPr>
          <w:p w14:paraId="56F3A71A" w14:textId="4C1D3E8A" w:rsidR="00FF3C4D" w:rsidRDefault="00FF3C4D" w:rsidP="00FF3C4D">
            <w:pPr>
              <w:rPr>
                <w:rFonts w:ascii="Arial" w:hAnsi="Arial" w:cs="Arial"/>
                <w:sz w:val="20"/>
              </w:rPr>
            </w:pPr>
            <w:r>
              <w:rPr>
                <w:rFonts w:ascii="Arial" w:hAnsi="Arial" w:cs="Arial"/>
                <w:sz w:val="20"/>
              </w:rPr>
              <w:t>Show saved data</w:t>
            </w:r>
          </w:p>
        </w:tc>
        <w:tc>
          <w:tcPr>
            <w:tcW w:w="4981" w:type="dxa"/>
          </w:tcPr>
          <w:p w14:paraId="5C5E621E" w14:textId="630D2BAD" w:rsidR="00FF3C4D" w:rsidRDefault="00A00FB2" w:rsidP="00FF3C4D">
            <w:pPr>
              <w:jc w:val="center"/>
              <w:rPr>
                <w:rFonts w:ascii="Arial" w:hAnsi="Arial" w:cs="Arial"/>
                <w:sz w:val="20"/>
              </w:rPr>
            </w:pPr>
            <w:r>
              <w:rPr>
                <w:rFonts w:ascii="Arial" w:hAnsi="Arial" w:cs="Arial"/>
                <w:sz w:val="20"/>
              </w:rPr>
              <w:t>Medium</w:t>
            </w:r>
          </w:p>
        </w:tc>
      </w:tr>
      <w:tr w:rsidR="00FF3C4D" w14:paraId="312E3B5E" w14:textId="77777777" w:rsidTr="00AA5C06">
        <w:tc>
          <w:tcPr>
            <w:tcW w:w="4981" w:type="dxa"/>
          </w:tcPr>
          <w:p w14:paraId="656F9C81" w14:textId="16F02E85" w:rsidR="00FF3C4D" w:rsidRDefault="00FF3C4D" w:rsidP="00FF3C4D">
            <w:pPr>
              <w:rPr>
                <w:rFonts w:ascii="Arial" w:hAnsi="Arial" w:cs="Arial"/>
                <w:sz w:val="20"/>
              </w:rPr>
            </w:pPr>
            <w:r>
              <w:rPr>
                <w:rFonts w:ascii="Arial" w:hAnsi="Arial" w:cs="Arial"/>
                <w:sz w:val="20"/>
              </w:rPr>
              <w:t>Load saved data</w:t>
            </w:r>
          </w:p>
        </w:tc>
        <w:tc>
          <w:tcPr>
            <w:tcW w:w="4981" w:type="dxa"/>
          </w:tcPr>
          <w:p w14:paraId="05D400C5" w14:textId="2FF6DE37" w:rsidR="00FF3C4D" w:rsidRDefault="00A00FB2" w:rsidP="00FF3C4D">
            <w:pPr>
              <w:jc w:val="center"/>
              <w:rPr>
                <w:rFonts w:ascii="Arial" w:hAnsi="Arial" w:cs="Arial"/>
                <w:sz w:val="20"/>
              </w:rPr>
            </w:pPr>
            <w:r>
              <w:rPr>
                <w:rFonts w:ascii="Arial" w:hAnsi="Arial" w:cs="Arial"/>
                <w:sz w:val="20"/>
              </w:rPr>
              <w:t>High</w:t>
            </w:r>
          </w:p>
        </w:tc>
      </w:tr>
      <w:tr w:rsidR="00FF3C4D" w14:paraId="0868DC82" w14:textId="77777777" w:rsidTr="00AA5C06">
        <w:tc>
          <w:tcPr>
            <w:tcW w:w="4981" w:type="dxa"/>
          </w:tcPr>
          <w:p w14:paraId="0685913A" w14:textId="094AD3A3" w:rsidR="00FF3C4D" w:rsidRDefault="00A00FB2" w:rsidP="00FF3C4D">
            <w:pPr>
              <w:rPr>
                <w:rFonts w:ascii="Arial" w:hAnsi="Arial" w:cs="Arial"/>
                <w:sz w:val="20"/>
              </w:rPr>
            </w:pPr>
            <w:r>
              <w:rPr>
                <w:rFonts w:ascii="Arial" w:hAnsi="Arial" w:cs="Arial"/>
                <w:sz w:val="20"/>
              </w:rPr>
              <w:t>Compass</w:t>
            </w:r>
          </w:p>
        </w:tc>
        <w:tc>
          <w:tcPr>
            <w:tcW w:w="4981" w:type="dxa"/>
          </w:tcPr>
          <w:p w14:paraId="4D210FD2" w14:textId="13A3F383" w:rsidR="00FF3C4D" w:rsidRDefault="00A00FB2" w:rsidP="00FF3C4D">
            <w:pPr>
              <w:jc w:val="center"/>
              <w:rPr>
                <w:rFonts w:ascii="Arial" w:hAnsi="Arial" w:cs="Arial"/>
                <w:sz w:val="20"/>
              </w:rPr>
            </w:pPr>
            <w:r>
              <w:rPr>
                <w:rFonts w:ascii="Arial" w:hAnsi="Arial" w:cs="Arial"/>
                <w:sz w:val="20"/>
              </w:rPr>
              <w:t>Low</w:t>
            </w:r>
          </w:p>
        </w:tc>
      </w:tr>
      <w:tr w:rsidR="00FF3C4D" w14:paraId="64247E3E" w14:textId="77777777" w:rsidTr="00AA5C06">
        <w:tc>
          <w:tcPr>
            <w:tcW w:w="4981" w:type="dxa"/>
          </w:tcPr>
          <w:p w14:paraId="4147C3ED" w14:textId="7615E210" w:rsidR="00FF3C4D" w:rsidRDefault="00A00FB2" w:rsidP="00FF3C4D">
            <w:pPr>
              <w:rPr>
                <w:rFonts w:ascii="Arial" w:hAnsi="Arial" w:cs="Arial"/>
                <w:sz w:val="20"/>
              </w:rPr>
            </w:pPr>
            <w:r>
              <w:rPr>
                <w:rFonts w:ascii="Arial" w:hAnsi="Arial" w:cs="Arial"/>
                <w:sz w:val="20"/>
              </w:rPr>
              <w:t>Calculate Hypocenter</w:t>
            </w:r>
          </w:p>
        </w:tc>
        <w:tc>
          <w:tcPr>
            <w:tcW w:w="4981" w:type="dxa"/>
          </w:tcPr>
          <w:p w14:paraId="79343D67" w14:textId="44B78692" w:rsidR="00FF3C4D" w:rsidRDefault="00A00FB2" w:rsidP="00FF3C4D">
            <w:pPr>
              <w:jc w:val="center"/>
              <w:rPr>
                <w:rFonts w:ascii="Arial" w:hAnsi="Arial" w:cs="Arial"/>
                <w:sz w:val="20"/>
              </w:rPr>
            </w:pPr>
            <w:r>
              <w:rPr>
                <w:rFonts w:ascii="Arial" w:hAnsi="Arial" w:cs="Arial"/>
                <w:sz w:val="20"/>
              </w:rPr>
              <w:t>High</w:t>
            </w:r>
          </w:p>
        </w:tc>
      </w:tr>
      <w:tr w:rsidR="00FF3C4D" w14:paraId="16AE60AA" w14:textId="77777777" w:rsidTr="00AA5C06">
        <w:tc>
          <w:tcPr>
            <w:tcW w:w="4981" w:type="dxa"/>
          </w:tcPr>
          <w:p w14:paraId="588D40A4" w14:textId="6ADAFAF5" w:rsidR="00FF3C4D" w:rsidRDefault="00A00FB2" w:rsidP="00FF3C4D">
            <w:pPr>
              <w:rPr>
                <w:rFonts w:ascii="Arial" w:hAnsi="Arial" w:cs="Arial"/>
                <w:sz w:val="20"/>
              </w:rPr>
            </w:pPr>
            <w:r>
              <w:rPr>
                <w:rFonts w:ascii="Arial" w:hAnsi="Arial" w:cs="Arial"/>
                <w:sz w:val="20"/>
              </w:rPr>
              <w:t>Calculate Direction</w:t>
            </w:r>
          </w:p>
        </w:tc>
        <w:tc>
          <w:tcPr>
            <w:tcW w:w="4981" w:type="dxa"/>
          </w:tcPr>
          <w:p w14:paraId="3DF5B85B" w14:textId="675EDF73" w:rsidR="00FF3C4D" w:rsidRDefault="00A00FB2" w:rsidP="00FF3C4D">
            <w:pPr>
              <w:jc w:val="center"/>
              <w:rPr>
                <w:rFonts w:ascii="Arial" w:hAnsi="Arial" w:cs="Arial"/>
                <w:sz w:val="20"/>
              </w:rPr>
            </w:pPr>
            <w:r>
              <w:rPr>
                <w:rFonts w:ascii="Arial" w:hAnsi="Arial" w:cs="Arial"/>
                <w:sz w:val="20"/>
              </w:rPr>
              <w:t>High</w:t>
            </w:r>
          </w:p>
        </w:tc>
      </w:tr>
      <w:tr w:rsidR="00A00FB2" w14:paraId="69CDC2A8" w14:textId="77777777" w:rsidTr="00AA5C06">
        <w:tc>
          <w:tcPr>
            <w:tcW w:w="4981" w:type="dxa"/>
          </w:tcPr>
          <w:p w14:paraId="7C83BB2D" w14:textId="4CCA4C51" w:rsidR="00A00FB2" w:rsidRDefault="00A00FB2" w:rsidP="00FF3C4D">
            <w:pPr>
              <w:rPr>
                <w:rFonts w:ascii="Arial" w:hAnsi="Arial" w:cs="Arial"/>
                <w:sz w:val="20"/>
              </w:rPr>
            </w:pPr>
            <w:r>
              <w:rPr>
                <w:rFonts w:ascii="Arial" w:hAnsi="Arial" w:cs="Arial"/>
                <w:sz w:val="20"/>
              </w:rPr>
              <w:t>Save Data File format compatible with Philvolcs’</w:t>
            </w:r>
          </w:p>
        </w:tc>
        <w:tc>
          <w:tcPr>
            <w:tcW w:w="4981" w:type="dxa"/>
          </w:tcPr>
          <w:p w14:paraId="64B0B2F1" w14:textId="041D8409" w:rsidR="00A00FB2" w:rsidRDefault="00A00FB2" w:rsidP="00FF3C4D">
            <w:pPr>
              <w:jc w:val="center"/>
              <w:rPr>
                <w:rFonts w:ascii="Arial" w:hAnsi="Arial" w:cs="Arial"/>
                <w:sz w:val="20"/>
              </w:rPr>
            </w:pPr>
            <w:r>
              <w:rPr>
                <w:rFonts w:ascii="Arial" w:hAnsi="Arial" w:cs="Arial"/>
                <w:sz w:val="20"/>
              </w:rPr>
              <w:t>High</w:t>
            </w:r>
          </w:p>
        </w:tc>
      </w:tr>
    </w:tbl>
    <w:p w14:paraId="3E4EB17F" w14:textId="77777777" w:rsidR="00D726A8" w:rsidRDefault="00D726A8" w:rsidP="00926844"/>
    <w:p w14:paraId="6BFC2695" w14:textId="77777777" w:rsidR="00926844" w:rsidRDefault="00926844" w:rsidP="00926844"/>
    <w:p w14:paraId="43610CFA" w14:textId="77777777" w:rsidR="00926844" w:rsidRDefault="00926844" w:rsidP="00926844"/>
    <w:p w14:paraId="7ABC0F3B" w14:textId="16DE8589" w:rsidR="00297475" w:rsidRPr="00297475" w:rsidRDefault="005B52C0" w:rsidP="00297475">
      <w:pPr>
        <w:pStyle w:val="Heading2"/>
        <w:numPr>
          <w:ilvl w:val="1"/>
          <w:numId w:val="3"/>
        </w:numPr>
        <w:tabs>
          <w:tab w:val="clear" w:pos="360"/>
          <w:tab w:val="left" w:pos="567"/>
        </w:tabs>
      </w:pPr>
      <w:r>
        <w:t>Features not to be Tested</w:t>
      </w:r>
    </w:p>
    <w:p w14:paraId="766D6FCB" w14:textId="5EFFEEA6" w:rsidR="005B52C0" w:rsidRPr="005B52C0" w:rsidRDefault="005B52C0" w:rsidP="005B52C0">
      <w:pPr>
        <w:pStyle w:val="BodyText"/>
        <w:jc w:val="both"/>
      </w:pPr>
      <w:r>
        <w:t>The actual data output of Philvolcs cannot be tested on this application due to difference of the unit of the output from Philvolcs’ sensors and the phones sensors. Only local data gathered through the accelerometer of the phone will be used, thus accuracy couldn’t be tested.</w:t>
      </w:r>
    </w:p>
    <w:p w14:paraId="4E3E0FC1" w14:textId="77777777" w:rsidR="00926844" w:rsidRDefault="00926844" w:rsidP="00926844"/>
    <w:p w14:paraId="3DEF2DA3" w14:textId="77777777" w:rsidR="00D726A8" w:rsidRDefault="00D726A8" w:rsidP="00926844"/>
    <w:p w14:paraId="1BB6ADD8" w14:textId="77777777" w:rsidR="00D726A8" w:rsidRDefault="00D726A8" w:rsidP="00926844"/>
    <w:p w14:paraId="4A37F2F6" w14:textId="77777777" w:rsidR="00D726A8" w:rsidRDefault="00D726A8" w:rsidP="00926844"/>
    <w:p w14:paraId="5F70A9BF" w14:textId="77777777" w:rsidR="00D726A8" w:rsidRDefault="00D726A8" w:rsidP="00926844"/>
    <w:p w14:paraId="129FC4A9" w14:textId="71127552" w:rsidR="00297475" w:rsidRPr="00297475" w:rsidRDefault="005B52C0" w:rsidP="00B2799D">
      <w:pPr>
        <w:pStyle w:val="Heading2"/>
        <w:numPr>
          <w:ilvl w:val="1"/>
          <w:numId w:val="3"/>
        </w:numPr>
        <w:tabs>
          <w:tab w:val="clear" w:pos="360"/>
          <w:tab w:val="left" w:pos="567"/>
        </w:tabs>
      </w:pPr>
      <w:r>
        <w:t>Testing tools and Environment</w:t>
      </w:r>
    </w:p>
    <w:p w14:paraId="33733300" w14:textId="0F632E20" w:rsidR="00BE4E7F" w:rsidRDefault="005B52C0" w:rsidP="00BE4E7F">
      <w:pPr>
        <w:pStyle w:val="BodyText"/>
      </w:pPr>
      <w:r>
        <w:t>Tools:</w:t>
      </w:r>
    </w:p>
    <w:p w14:paraId="6AED3B05" w14:textId="0CEA2806" w:rsidR="005B52C0" w:rsidRDefault="005B52C0" w:rsidP="005B52C0">
      <w:pPr>
        <w:pStyle w:val="BodyText"/>
        <w:numPr>
          <w:ilvl w:val="0"/>
          <w:numId w:val="7"/>
        </w:numPr>
      </w:pPr>
      <w:r>
        <w:t>Vibrator</w:t>
      </w:r>
    </w:p>
    <w:p w14:paraId="0E0E1A3E" w14:textId="33137C99" w:rsidR="005B52C0" w:rsidRDefault="005B52C0" w:rsidP="005B52C0">
      <w:pPr>
        <w:pStyle w:val="BodyText"/>
      </w:pPr>
      <w:r>
        <w:t>Environment:</w:t>
      </w:r>
    </w:p>
    <w:p w14:paraId="0D9FBD8C" w14:textId="6A5BD9B9" w:rsidR="005B52C0" w:rsidRDefault="005B52C0" w:rsidP="005B52C0">
      <w:pPr>
        <w:pStyle w:val="BodyText"/>
        <w:numPr>
          <w:ilvl w:val="0"/>
          <w:numId w:val="7"/>
        </w:numPr>
      </w:pPr>
      <w:r>
        <w:t xml:space="preserve">Flat </w:t>
      </w:r>
      <w:r w:rsidR="00A00FB2">
        <w:t>Surface area</w:t>
      </w:r>
    </w:p>
    <w:p w14:paraId="2A26EC3A" w14:textId="77777777" w:rsidR="005B52C0" w:rsidRPr="00BE4E7F" w:rsidRDefault="005B52C0" w:rsidP="005B52C0">
      <w:pPr>
        <w:pStyle w:val="BodyText"/>
      </w:pPr>
    </w:p>
    <w:p w14:paraId="572D6806" w14:textId="77777777" w:rsidR="00D726A8" w:rsidRDefault="00CE0198" w:rsidP="00AE6A40">
      <w:pPr>
        <w:pStyle w:val="Heading1"/>
        <w:tabs>
          <w:tab w:val="clear" w:pos="360"/>
          <w:tab w:val="left" w:pos="426"/>
        </w:tabs>
      </w:pPr>
      <w:bookmarkStart w:id="12" w:name="_Toc366414653"/>
      <w:r>
        <w:lastRenderedPageBreak/>
        <w:t>Test Cases</w:t>
      </w:r>
      <w:bookmarkEnd w:id="12"/>
    </w:p>
    <w:p w14:paraId="03FC80C2" w14:textId="77777777" w:rsidR="00D726A8" w:rsidRDefault="00D726A8">
      <w:pPr>
        <w:pStyle w:val="BodyText"/>
      </w:pPr>
    </w:p>
    <w:p w14:paraId="022CF0E4" w14:textId="158B5EB0" w:rsidR="005B52C0" w:rsidRDefault="005B52C0" w:rsidP="005B52C0">
      <w:pPr>
        <w:pStyle w:val="Heading2"/>
        <w:numPr>
          <w:ilvl w:val="1"/>
          <w:numId w:val="3"/>
        </w:numPr>
        <w:tabs>
          <w:tab w:val="clear" w:pos="360"/>
          <w:tab w:val="left" w:pos="567"/>
        </w:tabs>
      </w:pPr>
      <w:r>
        <w:t xml:space="preserve">Case – 1 </w:t>
      </w:r>
    </w:p>
    <w:p w14:paraId="1F48CC16" w14:textId="178CCC67" w:rsidR="00A00FB2" w:rsidRDefault="00A00FB2" w:rsidP="00A00FB2">
      <w:pPr>
        <w:pStyle w:val="Heading3"/>
        <w:numPr>
          <w:ilvl w:val="2"/>
          <w:numId w:val="8"/>
        </w:numPr>
        <w:rPr>
          <w:i w:val="0"/>
          <w:kern w:val="2"/>
        </w:rPr>
      </w:pPr>
      <w:r>
        <w:t>Purpose</w:t>
      </w:r>
    </w:p>
    <w:p w14:paraId="0163D30A" w14:textId="0F8A57FF" w:rsidR="00D726A8" w:rsidRDefault="00D726A8" w:rsidP="005B52C0">
      <w:pPr>
        <w:pStyle w:val="BodyText"/>
        <w:ind w:left="0"/>
      </w:pPr>
    </w:p>
    <w:p w14:paraId="495E9D8A" w14:textId="4DCE910C" w:rsidR="00A00FB2" w:rsidRDefault="00A00FB2" w:rsidP="005B52C0">
      <w:pPr>
        <w:pStyle w:val="BodyText"/>
        <w:ind w:left="0"/>
      </w:pPr>
    </w:p>
    <w:p w14:paraId="0A0843A9" w14:textId="1C170495" w:rsidR="00A00FB2" w:rsidRDefault="00A00FB2" w:rsidP="00A00FB2">
      <w:pPr>
        <w:pStyle w:val="Heading3"/>
        <w:numPr>
          <w:ilvl w:val="2"/>
          <w:numId w:val="8"/>
        </w:numPr>
        <w:rPr>
          <w:i w:val="0"/>
          <w:kern w:val="2"/>
        </w:rPr>
      </w:pPr>
      <w:r>
        <w:t>Inputs</w:t>
      </w:r>
    </w:p>
    <w:p w14:paraId="089F5201" w14:textId="3A1799E0" w:rsidR="00A00FB2" w:rsidRDefault="00A00FB2" w:rsidP="005B52C0">
      <w:pPr>
        <w:pStyle w:val="BodyText"/>
        <w:ind w:left="0"/>
      </w:pPr>
    </w:p>
    <w:p w14:paraId="367706BC" w14:textId="3EEF7651" w:rsidR="00A00FB2" w:rsidRDefault="00A00FB2" w:rsidP="005B52C0">
      <w:pPr>
        <w:pStyle w:val="BodyText"/>
        <w:ind w:left="0"/>
      </w:pPr>
    </w:p>
    <w:p w14:paraId="2252B85B" w14:textId="6FEEB1BD" w:rsidR="00A00FB2" w:rsidRDefault="00A00FB2" w:rsidP="00A00FB2">
      <w:pPr>
        <w:pStyle w:val="Heading3"/>
        <w:numPr>
          <w:ilvl w:val="2"/>
          <w:numId w:val="8"/>
        </w:numPr>
      </w:pPr>
      <w:r>
        <w:t>Expected Output &amp; Pass/Fail Criteria</w:t>
      </w:r>
    </w:p>
    <w:tbl>
      <w:tblPr>
        <w:tblStyle w:val="TableGrid"/>
        <w:tblW w:w="0" w:type="auto"/>
        <w:tblLook w:val="04A0" w:firstRow="1" w:lastRow="0" w:firstColumn="1" w:lastColumn="0" w:noHBand="0" w:noVBand="1"/>
      </w:tblPr>
      <w:tblGrid>
        <w:gridCol w:w="4981"/>
        <w:gridCol w:w="4981"/>
      </w:tblGrid>
      <w:tr w:rsidR="00A00FB2" w14:paraId="2FB57A73" w14:textId="77777777" w:rsidTr="00AC0CD3">
        <w:tc>
          <w:tcPr>
            <w:tcW w:w="4981" w:type="dxa"/>
          </w:tcPr>
          <w:p w14:paraId="5AB398A2" w14:textId="77777777" w:rsidR="00A00FB2" w:rsidRPr="00A00FB2" w:rsidRDefault="00A00FB2" w:rsidP="00AC0CD3">
            <w:pPr>
              <w:jc w:val="center"/>
              <w:rPr>
                <w:rFonts w:ascii="Arial" w:hAnsi="Arial" w:cs="Arial"/>
                <w:b/>
                <w:sz w:val="20"/>
              </w:rPr>
            </w:pPr>
            <w:r w:rsidRPr="00A00FB2">
              <w:rPr>
                <w:rFonts w:ascii="Arial" w:hAnsi="Arial" w:cs="Arial"/>
                <w:b/>
                <w:sz w:val="20"/>
              </w:rPr>
              <w:t>Feature</w:t>
            </w:r>
          </w:p>
        </w:tc>
        <w:tc>
          <w:tcPr>
            <w:tcW w:w="4981" w:type="dxa"/>
          </w:tcPr>
          <w:p w14:paraId="36F3529F" w14:textId="336F981C" w:rsidR="00A00FB2" w:rsidRPr="00A00FB2" w:rsidRDefault="00A00FB2" w:rsidP="00AC0CD3">
            <w:pPr>
              <w:jc w:val="center"/>
              <w:rPr>
                <w:rFonts w:ascii="Arial" w:hAnsi="Arial" w:cs="Arial"/>
                <w:b/>
                <w:sz w:val="20"/>
              </w:rPr>
            </w:pPr>
            <w:r w:rsidRPr="00A00FB2">
              <w:rPr>
                <w:rFonts w:ascii="Arial" w:hAnsi="Arial" w:cs="Arial"/>
                <w:b/>
                <w:sz w:val="20"/>
              </w:rPr>
              <w:t>Requir</w:t>
            </w:r>
            <w:r>
              <w:rPr>
                <w:rFonts w:ascii="Arial" w:hAnsi="Arial" w:cs="Arial"/>
                <w:b/>
                <w:sz w:val="20"/>
              </w:rPr>
              <w:t>e</w:t>
            </w:r>
            <w:r w:rsidRPr="00A00FB2">
              <w:rPr>
                <w:rFonts w:ascii="Arial" w:hAnsi="Arial" w:cs="Arial"/>
                <w:b/>
                <w:sz w:val="20"/>
              </w:rPr>
              <w:t>ment</w:t>
            </w:r>
          </w:p>
        </w:tc>
      </w:tr>
      <w:tr w:rsidR="00A00FB2" w14:paraId="536AC950" w14:textId="77777777" w:rsidTr="00AC0CD3">
        <w:tc>
          <w:tcPr>
            <w:tcW w:w="4981" w:type="dxa"/>
          </w:tcPr>
          <w:p w14:paraId="60275BB3" w14:textId="77777777" w:rsidR="00A00FB2" w:rsidRDefault="00A00FB2" w:rsidP="00AC0CD3">
            <w:pPr>
              <w:rPr>
                <w:rFonts w:ascii="Arial" w:hAnsi="Arial" w:cs="Arial"/>
                <w:sz w:val="20"/>
              </w:rPr>
            </w:pPr>
            <w:r>
              <w:rPr>
                <w:rFonts w:ascii="Arial" w:hAnsi="Arial" w:cs="Arial"/>
                <w:sz w:val="20"/>
              </w:rPr>
              <w:t>Start Recording</w:t>
            </w:r>
          </w:p>
        </w:tc>
        <w:tc>
          <w:tcPr>
            <w:tcW w:w="4981" w:type="dxa"/>
          </w:tcPr>
          <w:p w14:paraId="60F5DEA2" w14:textId="23906AC9" w:rsidR="00A00FB2" w:rsidRDefault="00A00FB2" w:rsidP="00A00FB2">
            <w:pPr>
              <w:rPr>
                <w:rFonts w:ascii="Arial" w:hAnsi="Arial" w:cs="Arial"/>
                <w:sz w:val="20"/>
              </w:rPr>
            </w:pPr>
            <w:r>
              <w:rPr>
                <w:rFonts w:ascii="Arial" w:hAnsi="Arial" w:cs="Arial"/>
                <w:sz w:val="20"/>
              </w:rPr>
              <w:t>When the application successfully starts recording and the text of the button changes into “Stop recording”</w:t>
            </w:r>
          </w:p>
        </w:tc>
      </w:tr>
      <w:tr w:rsidR="00A00FB2" w14:paraId="65CF5C27" w14:textId="77777777" w:rsidTr="00AC0CD3">
        <w:tc>
          <w:tcPr>
            <w:tcW w:w="4981" w:type="dxa"/>
          </w:tcPr>
          <w:p w14:paraId="42B9E172" w14:textId="77777777" w:rsidR="00A00FB2" w:rsidRDefault="00A00FB2" w:rsidP="00AC0CD3">
            <w:pPr>
              <w:rPr>
                <w:rFonts w:ascii="Arial" w:hAnsi="Arial" w:cs="Arial"/>
                <w:sz w:val="20"/>
              </w:rPr>
            </w:pPr>
            <w:r>
              <w:rPr>
                <w:rFonts w:ascii="Arial" w:hAnsi="Arial" w:cs="Arial"/>
                <w:sz w:val="20"/>
              </w:rPr>
              <w:t>Stop Recording</w:t>
            </w:r>
          </w:p>
        </w:tc>
        <w:tc>
          <w:tcPr>
            <w:tcW w:w="4981" w:type="dxa"/>
          </w:tcPr>
          <w:p w14:paraId="700AB504" w14:textId="5508C463" w:rsidR="00A00FB2" w:rsidRDefault="00A00FB2" w:rsidP="00A00FB2">
            <w:pPr>
              <w:rPr>
                <w:rFonts w:ascii="Arial" w:hAnsi="Arial" w:cs="Arial"/>
                <w:sz w:val="20"/>
              </w:rPr>
            </w:pPr>
            <w:r>
              <w:rPr>
                <w:rFonts w:ascii="Arial" w:hAnsi="Arial" w:cs="Arial"/>
                <w:sz w:val="20"/>
              </w:rPr>
              <w:t>When the application successfully stops recording</w:t>
            </w:r>
          </w:p>
        </w:tc>
      </w:tr>
      <w:tr w:rsidR="00A00FB2" w14:paraId="1AC1EED4" w14:textId="77777777" w:rsidTr="00AC0CD3">
        <w:tc>
          <w:tcPr>
            <w:tcW w:w="4981" w:type="dxa"/>
          </w:tcPr>
          <w:p w14:paraId="5F0F2E31" w14:textId="77777777" w:rsidR="00A00FB2" w:rsidRDefault="00A00FB2" w:rsidP="00AC0CD3">
            <w:pPr>
              <w:rPr>
                <w:rFonts w:ascii="Arial" w:hAnsi="Arial" w:cs="Arial"/>
                <w:sz w:val="20"/>
              </w:rPr>
            </w:pPr>
            <w:r>
              <w:rPr>
                <w:rFonts w:ascii="Arial" w:hAnsi="Arial" w:cs="Arial"/>
                <w:sz w:val="20"/>
              </w:rPr>
              <w:t>Save</w:t>
            </w:r>
          </w:p>
        </w:tc>
        <w:tc>
          <w:tcPr>
            <w:tcW w:w="4981" w:type="dxa"/>
          </w:tcPr>
          <w:p w14:paraId="646BE876" w14:textId="77777777" w:rsidR="00A00FB2" w:rsidRDefault="00A00FB2" w:rsidP="00AC0CD3">
            <w:pPr>
              <w:jc w:val="center"/>
              <w:rPr>
                <w:rFonts w:ascii="Arial" w:hAnsi="Arial" w:cs="Arial"/>
                <w:sz w:val="20"/>
              </w:rPr>
            </w:pPr>
            <w:r>
              <w:rPr>
                <w:rFonts w:ascii="Arial" w:hAnsi="Arial" w:cs="Arial"/>
                <w:sz w:val="20"/>
              </w:rPr>
              <w:t>Medium</w:t>
            </w:r>
          </w:p>
        </w:tc>
      </w:tr>
      <w:tr w:rsidR="00A00FB2" w14:paraId="7608A8A5" w14:textId="77777777" w:rsidTr="00AC0CD3">
        <w:tc>
          <w:tcPr>
            <w:tcW w:w="4981" w:type="dxa"/>
          </w:tcPr>
          <w:p w14:paraId="1CF40D70" w14:textId="77777777" w:rsidR="00A00FB2" w:rsidRDefault="00A00FB2" w:rsidP="00AC0CD3">
            <w:pPr>
              <w:rPr>
                <w:rFonts w:ascii="Arial" w:hAnsi="Arial" w:cs="Arial"/>
                <w:sz w:val="20"/>
              </w:rPr>
            </w:pPr>
            <w:r>
              <w:rPr>
                <w:rFonts w:ascii="Arial" w:hAnsi="Arial" w:cs="Arial"/>
                <w:sz w:val="20"/>
              </w:rPr>
              <w:t>Load Button</w:t>
            </w:r>
          </w:p>
        </w:tc>
        <w:tc>
          <w:tcPr>
            <w:tcW w:w="4981" w:type="dxa"/>
          </w:tcPr>
          <w:p w14:paraId="59B45408" w14:textId="77777777" w:rsidR="00A00FB2" w:rsidRDefault="00A00FB2" w:rsidP="00AC0CD3">
            <w:pPr>
              <w:jc w:val="center"/>
              <w:rPr>
                <w:rFonts w:ascii="Arial" w:hAnsi="Arial" w:cs="Arial"/>
                <w:sz w:val="20"/>
              </w:rPr>
            </w:pPr>
            <w:r>
              <w:rPr>
                <w:rFonts w:ascii="Arial" w:hAnsi="Arial" w:cs="Arial"/>
                <w:sz w:val="20"/>
              </w:rPr>
              <w:t>High</w:t>
            </w:r>
          </w:p>
        </w:tc>
      </w:tr>
      <w:tr w:rsidR="00A00FB2" w14:paraId="32F517E3" w14:textId="77777777" w:rsidTr="00AC0CD3">
        <w:tc>
          <w:tcPr>
            <w:tcW w:w="4981" w:type="dxa"/>
          </w:tcPr>
          <w:p w14:paraId="453AB7CE" w14:textId="77777777" w:rsidR="00A00FB2" w:rsidRDefault="00A00FB2" w:rsidP="00AC0CD3">
            <w:pPr>
              <w:rPr>
                <w:rFonts w:ascii="Arial" w:hAnsi="Arial" w:cs="Arial"/>
                <w:sz w:val="20"/>
              </w:rPr>
            </w:pPr>
            <w:r>
              <w:rPr>
                <w:rFonts w:ascii="Arial" w:hAnsi="Arial" w:cs="Arial"/>
                <w:sz w:val="20"/>
              </w:rPr>
              <w:t>Show saved data</w:t>
            </w:r>
          </w:p>
        </w:tc>
        <w:tc>
          <w:tcPr>
            <w:tcW w:w="4981" w:type="dxa"/>
          </w:tcPr>
          <w:p w14:paraId="78AA2908" w14:textId="77777777" w:rsidR="00A00FB2" w:rsidRDefault="00A00FB2" w:rsidP="00AC0CD3">
            <w:pPr>
              <w:jc w:val="center"/>
              <w:rPr>
                <w:rFonts w:ascii="Arial" w:hAnsi="Arial" w:cs="Arial"/>
                <w:sz w:val="20"/>
              </w:rPr>
            </w:pPr>
            <w:r>
              <w:rPr>
                <w:rFonts w:ascii="Arial" w:hAnsi="Arial" w:cs="Arial"/>
                <w:sz w:val="20"/>
              </w:rPr>
              <w:t>Medium</w:t>
            </w:r>
          </w:p>
        </w:tc>
      </w:tr>
      <w:tr w:rsidR="00A00FB2" w14:paraId="74FBA3B0" w14:textId="77777777" w:rsidTr="00AC0CD3">
        <w:tc>
          <w:tcPr>
            <w:tcW w:w="4981" w:type="dxa"/>
          </w:tcPr>
          <w:p w14:paraId="7FA21C3A" w14:textId="77777777" w:rsidR="00A00FB2" w:rsidRDefault="00A00FB2" w:rsidP="00AC0CD3">
            <w:pPr>
              <w:rPr>
                <w:rFonts w:ascii="Arial" w:hAnsi="Arial" w:cs="Arial"/>
                <w:sz w:val="20"/>
              </w:rPr>
            </w:pPr>
            <w:r>
              <w:rPr>
                <w:rFonts w:ascii="Arial" w:hAnsi="Arial" w:cs="Arial"/>
                <w:sz w:val="20"/>
              </w:rPr>
              <w:t>Load saved data</w:t>
            </w:r>
          </w:p>
        </w:tc>
        <w:tc>
          <w:tcPr>
            <w:tcW w:w="4981" w:type="dxa"/>
          </w:tcPr>
          <w:p w14:paraId="0921E931" w14:textId="77777777" w:rsidR="00A00FB2" w:rsidRDefault="00A00FB2" w:rsidP="00AC0CD3">
            <w:pPr>
              <w:jc w:val="center"/>
              <w:rPr>
                <w:rFonts w:ascii="Arial" w:hAnsi="Arial" w:cs="Arial"/>
                <w:sz w:val="20"/>
              </w:rPr>
            </w:pPr>
            <w:r>
              <w:rPr>
                <w:rFonts w:ascii="Arial" w:hAnsi="Arial" w:cs="Arial"/>
                <w:sz w:val="20"/>
              </w:rPr>
              <w:t>High</w:t>
            </w:r>
          </w:p>
        </w:tc>
      </w:tr>
      <w:tr w:rsidR="00A00FB2" w14:paraId="354542BD" w14:textId="77777777" w:rsidTr="00AC0CD3">
        <w:tc>
          <w:tcPr>
            <w:tcW w:w="4981" w:type="dxa"/>
          </w:tcPr>
          <w:p w14:paraId="74C37B30" w14:textId="77777777" w:rsidR="00A00FB2" w:rsidRDefault="00A00FB2" w:rsidP="00AC0CD3">
            <w:pPr>
              <w:rPr>
                <w:rFonts w:ascii="Arial" w:hAnsi="Arial" w:cs="Arial"/>
                <w:sz w:val="20"/>
              </w:rPr>
            </w:pPr>
            <w:r>
              <w:rPr>
                <w:rFonts w:ascii="Arial" w:hAnsi="Arial" w:cs="Arial"/>
                <w:sz w:val="20"/>
              </w:rPr>
              <w:t>Compass</w:t>
            </w:r>
          </w:p>
        </w:tc>
        <w:tc>
          <w:tcPr>
            <w:tcW w:w="4981" w:type="dxa"/>
          </w:tcPr>
          <w:p w14:paraId="0A59E224" w14:textId="77777777" w:rsidR="00A00FB2" w:rsidRDefault="00A00FB2" w:rsidP="00AC0CD3">
            <w:pPr>
              <w:jc w:val="center"/>
              <w:rPr>
                <w:rFonts w:ascii="Arial" w:hAnsi="Arial" w:cs="Arial"/>
                <w:sz w:val="20"/>
              </w:rPr>
            </w:pPr>
            <w:r>
              <w:rPr>
                <w:rFonts w:ascii="Arial" w:hAnsi="Arial" w:cs="Arial"/>
                <w:sz w:val="20"/>
              </w:rPr>
              <w:t>Low</w:t>
            </w:r>
          </w:p>
        </w:tc>
      </w:tr>
      <w:tr w:rsidR="00A00FB2" w14:paraId="0B73D42D" w14:textId="77777777" w:rsidTr="00AC0CD3">
        <w:tc>
          <w:tcPr>
            <w:tcW w:w="4981" w:type="dxa"/>
          </w:tcPr>
          <w:p w14:paraId="3D1E2753" w14:textId="77777777" w:rsidR="00A00FB2" w:rsidRDefault="00A00FB2" w:rsidP="00AC0CD3">
            <w:pPr>
              <w:rPr>
                <w:rFonts w:ascii="Arial" w:hAnsi="Arial" w:cs="Arial"/>
                <w:sz w:val="20"/>
              </w:rPr>
            </w:pPr>
            <w:r>
              <w:rPr>
                <w:rFonts w:ascii="Arial" w:hAnsi="Arial" w:cs="Arial"/>
                <w:sz w:val="20"/>
              </w:rPr>
              <w:t>Calculate Hypocenter</w:t>
            </w:r>
          </w:p>
        </w:tc>
        <w:tc>
          <w:tcPr>
            <w:tcW w:w="4981" w:type="dxa"/>
          </w:tcPr>
          <w:p w14:paraId="48D76CC0" w14:textId="77777777" w:rsidR="00A00FB2" w:rsidRDefault="00A00FB2" w:rsidP="00AC0CD3">
            <w:pPr>
              <w:jc w:val="center"/>
              <w:rPr>
                <w:rFonts w:ascii="Arial" w:hAnsi="Arial" w:cs="Arial"/>
                <w:sz w:val="20"/>
              </w:rPr>
            </w:pPr>
            <w:r>
              <w:rPr>
                <w:rFonts w:ascii="Arial" w:hAnsi="Arial" w:cs="Arial"/>
                <w:sz w:val="20"/>
              </w:rPr>
              <w:t>High</w:t>
            </w:r>
          </w:p>
        </w:tc>
      </w:tr>
      <w:tr w:rsidR="00A00FB2" w14:paraId="5DF079A0" w14:textId="77777777" w:rsidTr="00AC0CD3">
        <w:tc>
          <w:tcPr>
            <w:tcW w:w="4981" w:type="dxa"/>
          </w:tcPr>
          <w:p w14:paraId="759F6E54" w14:textId="77777777" w:rsidR="00A00FB2" w:rsidRDefault="00A00FB2" w:rsidP="00AC0CD3">
            <w:pPr>
              <w:rPr>
                <w:rFonts w:ascii="Arial" w:hAnsi="Arial" w:cs="Arial"/>
                <w:sz w:val="20"/>
              </w:rPr>
            </w:pPr>
            <w:r>
              <w:rPr>
                <w:rFonts w:ascii="Arial" w:hAnsi="Arial" w:cs="Arial"/>
                <w:sz w:val="20"/>
              </w:rPr>
              <w:t>Calculate Direction</w:t>
            </w:r>
          </w:p>
        </w:tc>
        <w:tc>
          <w:tcPr>
            <w:tcW w:w="4981" w:type="dxa"/>
          </w:tcPr>
          <w:p w14:paraId="00587E43" w14:textId="77777777" w:rsidR="00A00FB2" w:rsidRDefault="00A00FB2" w:rsidP="00AC0CD3">
            <w:pPr>
              <w:jc w:val="center"/>
              <w:rPr>
                <w:rFonts w:ascii="Arial" w:hAnsi="Arial" w:cs="Arial"/>
                <w:sz w:val="20"/>
              </w:rPr>
            </w:pPr>
            <w:r>
              <w:rPr>
                <w:rFonts w:ascii="Arial" w:hAnsi="Arial" w:cs="Arial"/>
                <w:sz w:val="20"/>
              </w:rPr>
              <w:t>High</w:t>
            </w:r>
          </w:p>
        </w:tc>
      </w:tr>
      <w:tr w:rsidR="00A00FB2" w14:paraId="45BB625A" w14:textId="77777777" w:rsidTr="00AC0CD3">
        <w:tc>
          <w:tcPr>
            <w:tcW w:w="4981" w:type="dxa"/>
          </w:tcPr>
          <w:p w14:paraId="6D76CC2F" w14:textId="77777777" w:rsidR="00A00FB2" w:rsidRDefault="00A00FB2" w:rsidP="00AC0CD3">
            <w:pPr>
              <w:rPr>
                <w:rFonts w:ascii="Arial" w:hAnsi="Arial" w:cs="Arial"/>
                <w:sz w:val="20"/>
              </w:rPr>
            </w:pPr>
            <w:r>
              <w:rPr>
                <w:rFonts w:ascii="Arial" w:hAnsi="Arial" w:cs="Arial"/>
                <w:sz w:val="20"/>
              </w:rPr>
              <w:t>Save Data File format compatible with Philvolcs’</w:t>
            </w:r>
          </w:p>
        </w:tc>
        <w:tc>
          <w:tcPr>
            <w:tcW w:w="4981" w:type="dxa"/>
          </w:tcPr>
          <w:p w14:paraId="0184263B" w14:textId="77777777" w:rsidR="00A00FB2" w:rsidRDefault="00A00FB2" w:rsidP="00AC0CD3">
            <w:pPr>
              <w:jc w:val="center"/>
              <w:rPr>
                <w:rFonts w:ascii="Arial" w:hAnsi="Arial" w:cs="Arial"/>
                <w:sz w:val="20"/>
              </w:rPr>
            </w:pPr>
            <w:r>
              <w:rPr>
                <w:rFonts w:ascii="Arial" w:hAnsi="Arial" w:cs="Arial"/>
                <w:sz w:val="20"/>
              </w:rPr>
              <w:t>High</w:t>
            </w:r>
          </w:p>
        </w:tc>
      </w:tr>
    </w:tbl>
    <w:p w14:paraId="7FDB827C" w14:textId="2329CF40" w:rsidR="00A00FB2" w:rsidRDefault="00A00FB2" w:rsidP="00A00FB2">
      <w:pPr>
        <w:pStyle w:val="BodyText"/>
      </w:pPr>
    </w:p>
    <w:p w14:paraId="16009C00" w14:textId="77777777" w:rsidR="00A00FB2" w:rsidRPr="00A00FB2" w:rsidRDefault="00A00FB2" w:rsidP="00A00FB2">
      <w:pPr>
        <w:pStyle w:val="BodyText"/>
      </w:pPr>
    </w:p>
    <w:p w14:paraId="53A6E09B" w14:textId="30D67D78" w:rsidR="00A00FB2" w:rsidRDefault="00A00FB2" w:rsidP="00A00FB2">
      <w:pPr>
        <w:pStyle w:val="Heading3"/>
        <w:numPr>
          <w:ilvl w:val="2"/>
          <w:numId w:val="8"/>
        </w:numPr>
        <w:rPr>
          <w:i w:val="0"/>
          <w:kern w:val="2"/>
        </w:rPr>
      </w:pPr>
      <w:r>
        <w:t>Test Procedures</w:t>
      </w:r>
    </w:p>
    <w:p w14:paraId="2685BEFA" w14:textId="77777777" w:rsidR="00CE0198" w:rsidRDefault="00CE0198" w:rsidP="00CE0198">
      <w:pPr>
        <w:pStyle w:val="BodyText"/>
      </w:pPr>
    </w:p>
    <w:p w14:paraId="04A2354B" w14:textId="77777777" w:rsidR="00B2799D" w:rsidRDefault="00B2799D" w:rsidP="00B2799D">
      <w:pPr>
        <w:pStyle w:val="Heading1"/>
        <w:tabs>
          <w:tab w:val="clear" w:pos="360"/>
          <w:tab w:val="left" w:pos="426"/>
        </w:tabs>
      </w:pPr>
      <w:r>
        <w:lastRenderedPageBreak/>
        <w:t>Test Cases</w:t>
      </w:r>
    </w:p>
    <w:p w14:paraId="317BAFBE" w14:textId="77777777" w:rsidR="00D726A8" w:rsidRDefault="00D726A8">
      <w:pPr>
        <w:pStyle w:val="BodyText"/>
      </w:pPr>
    </w:p>
    <w:p w14:paraId="5511D3C0" w14:textId="0F7236BB" w:rsidR="00B2799D" w:rsidRDefault="00B2799D" w:rsidP="00B2799D">
      <w:pPr>
        <w:pStyle w:val="Heading2"/>
        <w:numPr>
          <w:ilvl w:val="1"/>
          <w:numId w:val="3"/>
        </w:numPr>
        <w:tabs>
          <w:tab w:val="clear" w:pos="360"/>
          <w:tab w:val="left" w:pos="567"/>
        </w:tabs>
      </w:pPr>
      <w:r>
        <w:t>Log for Test n</w:t>
      </w:r>
    </w:p>
    <w:p w14:paraId="53E34107" w14:textId="77777777" w:rsidR="00D726A8" w:rsidRDefault="00D726A8">
      <w:pPr>
        <w:pStyle w:val="BodyText"/>
      </w:pPr>
    </w:p>
    <w:p w14:paraId="50429BA8" w14:textId="77777777" w:rsidR="00D726A8" w:rsidRDefault="00D726A8">
      <w:pPr>
        <w:pStyle w:val="BodyText"/>
      </w:pPr>
    </w:p>
    <w:p w14:paraId="2BAA4DBF" w14:textId="1B631890" w:rsidR="00B2799D" w:rsidRDefault="00B2799D" w:rsidP="00B2799D">
      <w:pPr>
        <w:pStyle w:val="Heading2"/>
        <w:numPr>
          <w:ilvl w:val="1"/>
          <w:numId w:val="3"/>
        </w:numPr>
        <w:tabs>
          <w:tab w:val="clear" w:pos="360"/>
          <w:tab w:val="left" w:pos="567"/>
        </w:tabs>
      </w:pPr>
      <w:r>
        <w:t>Test Results</w:t>
      </w:r>
    </w:p>
    <w:p w14:paraId="76491364" w14:textId="77777777" w:rsidR="00D726A8" w:rsidRDefault="00D726A8">
      <w:pPr>
        <w:pStyle w:val="BodyText"/>
      </w:pPr>
    </w:p>
    <w:p w14:paraId="6C79DE35" w14:textId="77777777" w:rsidR="00D726A8" w:rsidRDefault="00D726A8">
      <w:pPr>
        <w:pStyle w:val="BodyText"/>
      </w:pPr>
    </w:p>
    <w:p w14:paraId="376A8196" w14:textId="265470DD" w:rsidR="00B2799D" w:rsidRDefault="00B2799D" w:rsidP="00B2799D">
      <w:pPr>
        <w:pStyle w:val="Heading2"/>
        <w:numPr>
          <w:ilvl w:val="1"/>
          <w:numId w:val="3"/>
        </w:numPr>
        <w:tabs>
          <w:tab w:val="clear" w:pos="360"/>
          <w:tab w:val="left" w:pos="567"/>
        </w:tabs>
      </w:pPr>
      <w:r>
        <w:t>Incident Report</w:t>
      </w:r>
    </w:p>
    <w:p w14:paraId="53743C7E" w14:textId="77777777" w:rsidR="00D726A8" w:rsidRDefault="00D726A8">
      <w:pPr>
        <w:pStyle w:val="BodyText"/>
      </w:pPr>
    </w:p>
    <w:p w14:paraId="2D418EBB" w14:textId="77777777" w:rsidR="00D726A8" w:rsidRDefault="00D726A8">
      <w:pPr>
        <w:pStyle w:val="BodyText"/>
        <w:ind w:left="0"/>
      </w:pPr>
    </w:p>
    <w:p w14:paraId="470D776C" w14:textId="77777777" w:rsidR="00D726A8" w:rsidRDefault="00D726A8">
      <w:pPr>
        <w:pStyle w:val="BodyText"/>
        <w:ind w:left="0"/>
      </w:pPr>
    </w:p>
    <w:sectPr w:rsidR="00D726A8">
      <w:headerReference w:type="default" r:id="rId7"/>
      <w:footerReference w:type="even" r:id="rId8"/>
      <w:footerReference w:type="default" r:id="rId9"/>
      <w:headerReference w:type="first" r:id="rId10"/>
      <w:footerReference w:type="first" r:id="rId11"/>
      <w:pgSz w:w="12240" w:h="15840"/>
      <w:pgMar w:top="1389" w:right="1134" w:bottom="1349" w:left="1134" w:header="720" w:footer="720" w:gutter="0"/>
      <w:cols w:space="720"/>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5DABCB" w14:textId="77777777" w:rsidR="0014382D" w:rsidRDefault="0014382D">
      <w:r>
        <w:separator/>
      </w:r>
    </w:p>
  </w:endnote>
  <w:endnote w:type="continuationSeparator" w:id="0">
    <w:p w14:paraId="02A9A060" w14:textId="77777777" w:rsidR="0014382D" w:rsidRDefault="00143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tarSymbol">
    <w:altName w:val="Arial Unicode MS"/>
    <w:charset w:val="00"/>
    <w:family w:val="auto"/>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502050306020203"/>
    <w:charset w:val="00"/>
    <w:family w:val="roman"/>
    <w:pitch w:val="variable"/>
    <w:sig w:usb0="00000003" w:usb1="00000000" w:usb2="00000000" w:usb3="00000000" w:csb0="00000001" w:csb1="00000000"/>
  </w:font>
  <w:font w:name="EngraversGothicETT BT">
    <w:charset w:val="00"/>
    <w:family w:val="swiss"/>
    <w:pitch w:val="variable"/>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2E02FD" w14:textId="77777777" w:rsidR="00AE6A40" w:rsidRDefault="00AE6A4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985"/>
      <w:gridCol w:w="4987"/>
    </w:tblGrid>
    <w:tr w:rsidR="00AE6A40" w14:paraId="5CC4B541" w14:textId="77777777">
      <w:tc>
        <w:tcPr>
          <w:tcW w:w="4985" w:type="dxa"/>
          <w:shd w:val="clear" w:color="auto" w:fill="auto"/>
        </w:tcPr>
        <w:p w14:paraId="6DA4D1C0" w14:textId="77777777" w:rsidR="00AE6A40" w:rsidRDefault="00AE6A40">
          <w:pPr>
            <w:pStyle w:val="FooterCopyright"/>
            <w:snapToGrid w:val="0"/>
          </w:pPr>
        </w:p>
      </w:tc>
      <w:tc>
        <w:tcPr>
          <w:tcW w:w="4987" w:type="dxa"/>
          <w:shd w:val="clear" w:color="auto" w:fill="auto"/>
        </w:tcPr>
        <w:p w14:paraId="670F9B46" w14:textId="77777777" w:rsidR="00AE6A40" w:rsidRDefault="00AE6A40">
          <w:pPr>
            <w:pStyle w:val="FooterPageNumbers"/>
            <w:snapToGrid w:val="0"/>
          </w:pPr>
          <w:r>
            <w:t xml:space="preserve">Page </w:t>
          </w:r>
          <w:r>
            <w:fldChar w:fldCharType="begin"/>
          </w:r>
          <w:r>
            <w:instrText xml:space="preserve"> PAGE </w:instrText>
          </w:r>
          <w:r>
            <w:fldChar w:fldCharType="separate"/>
          </w:r>
          <w:r w:rsidR="008A628B">
            <w:rPr>
              <w:noProof/>
            </w:rPr>
            <w:t>11</w:t>
          </w:r>
          <w:r>
            <w:fldChar w:fldCharType="end"/>
          </w:r>
          <w:r>
            <w:t xml:space="preserve"> of </w:t>
          </w:r>
          <w:r>
            <w:fldChar w:fldCharType="begin"/>
          </w:r>
          <w:r>
            <w:instrText xml:space="preserve"> NUMPAGES \*Arabic </w:instrText>
          </w:r>
          <w:r>
            <w:fldChar w:fldCharType="separate"/>
          </w:r>
          <w:r w:rsidR="008A628B">
            <w:rPr>
              <w:noProof/>
            </w:rPr>
            <w:t>11</w:t>
          </w:r>
          <w:r>
            <w:fldChar w:fldCharType="end"/>
          </w:r>
        </w:p>
      </w:tc>
    </w:tr>
  </w:tbl>
  <w:p w14:paraId="016A5CE1" w14:textId="77777777" w:rsidR="00AE6A40" w:rsidRDefault="00AE6A4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6A063" w14:textId="77777777" w:rsidR="00AE6A40" w:rsidRDefault="00AE6A4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623619" w14:textId="77777777" w:rsidR="0014382D" w:rsidRDefault="0014382D">
      <w:r>
        <w:separator/>
      </w:r>
    </w:p>
  </w:footnote>
  <w:footnote w:type="continuationSeparator" w:id="0">
    <w:p w14:paraId="748264BD" w14:textId="77777777" w:rsidR="0014382D" w:rsidRDefault="001438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540"/>
      <w:gridCol w:w="4431"/>
    </w:tblGrid>
    <w:tr w:rsidR="00AE6A40" w14:paraId="0FA56609" w14:textId="77777777">
      <w:tc>
        <w:tcPr>
          <w:tcW w:w="5540" w:type="dxa"/>
          <w:shd w:val="clear" w:color="auto" w:fill="auto"/>
        </w:tcPr>
        <w:p w14:paraId="6C83F8D0" w14:textId="77777777" w:rsidR="00AE6A40" w:rsidRDefault="00AE6A40">
          <w:pPr>
            <w:pStyle w:val="HeaderTitle"/>
            <w:tabs>
              <w:tab w:val="clear" w:pos="4986"/>
              <w:tab w:val="center" w:pos="5490"/>
            </w:tabs>
            <w:snapToGrid w:val="0"/>
          </w:pPr>
          <w:r>
            <w:fldChar w:fldCharType="begin"/>
          </w:r>
          <w:r>
            <w:instrText xml:space="preserve"> TITLE </w:instrText>
          </w:r>
          <w:r>
            <w:fldChar w:fldCharType="end"/>
          </w:r>
          <w:r>
            <w:t>Software Test Document</w:t>
          </w:r>
        </w:p>
        <w:p w14:paraId="1DED312F" w14:textId="77777777" w:rsidR="00AE6A40" w:rsidRDefault="00AE6A40">
          <w:pPr>
            <w:pStyle w:val="HeaderSubtitle"/>
          </w:pPr>
          <w:r>
            <w:t>Insert Title here</w:t>
          </w:r>
        </w:p>
      </w:tc>
      <w:tc>
        <w:tcPr>
          <w:tcW w:w="4431" w:type="dxa"/>
          <w:shd w:val="clear" w:color="auto" w:fill="auto"/>
        </w:tcPr>
        <w:p w14:paraId="2F84A806" w14:textId="77777777" w:rsidR="00AE6A40" w:rsidRDefault="00AE6A40">
          <w:pPr>
            <w:pStyle w:val="Headerright"/>
            <w:snapToGrid w:val="0"/>
          </w:pPr>
          <w:r>
            <w:t>Document Version: N.n</w:t>
          </w:r>
        </w:p>
        <w:p w14:paraId="0F2EC0C1" w14:textId="77777777" w:rsidR="00AE6A40" w:rsidRDefault="00AE6A40">
          <w:pPr>
            <w:pStyle w:val="Headerright"/>
          </w:pPr>
          <w:r>
            <w:t>Published Date: DD MMMM YYYY</w:t>
          </w:r>
        </w:p>
      </w:tc>
    </w:tr>
  </w:tbl>
  <w:p w14:paraId="57482A67" w14:textId="77777777" w:rsidR="00AE6A40" w:rsidRDefault="00AE6A4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680B81" w14:textId="77777777" w:rsidR="00AE6A40" w:rsidRDefault="00AE6A4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none"/>
      <w:pStyle w:val="Heading10"/>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00000003"/>
    <w:name w:val="WW8Num3"/>
    <w:lvl w:ilvl="0">
      <w:start w:val="1"/>
      <w:numFmt w:val="decimal"/>
      <w:pStyle w:val="Heading1"/>
      <w:lvlText w:val="%1. "/>
      <w:lvlJc w:val="left"/>
      <w:pPr>
        <w:tabs>
          <w:tab w:val="num" w:pos="360"/>
        </w:tabs>
        <w:ind w:left="360" w:hanging="360"/>
      </w:pPr>
      <w:rPr>
        <w:rFonts w:ascii="Symbol" w:hAnsi="Symbol" w:cs="Symbol"/>
      </w:rPr>
    </w:lvl>
    <w:lvl w:ilvl="1">
      <w:start w:val="1"/>
      <w:numFmt w:val="decimal"/>
      <w:lvlText w:val="%1.%2. "/>
      <w:lvlJc w:val="left"/>
      <w:pPr>
        <w:tabs>
          <w:tab w:val="num" w:pos="360"/>
        </w:tabs>
        <w:ind w:left="360" w:hanging="360"/>
      </w:pPr>
    </w:lvl>
    <w:lvl w:ilvl="2">
      <w:start w:val="1"/>
      <w:numFmt w:val="decimal"/>
      <w:lvlText w:val="%1.%2.%3. "/>
      <w:lvlJc w:val="left"/>
      <w:pPr>
        <w:tabs>
          <w:tab w:val="num" w:pos="360"/>
        </w:tabs>
        <w:ind w:left="360" w:hanging="360"/>
      </w:pPr>
    </w:lvl>
    <w:lvl w:ilvl="3">
      <w:start w:val="1"/>
      <w:numFmt w:val="decimal"/>
      <w:lvlText w:val="%1.%2.%3.%4. "/>
      <w:lvlJc w:val="left"/>
      <w:pPr>
        <w:tabs>
          <w:tab w:val="num" w:pos="360"/>
        </w:tabs>
        <w:ind w:left="360" w:hanging="360"/>
      </w:pPr>
    </w:lvl>
    <w:lvl w:ilvl="4">
      <w:start w:val="1"/>
      <w:numFmt w:val="decimal"/>
      <w:lvlText w:val="%1.%2.%3.%4.%5. "/>
      <w:lvlJc w:val="left"/>
      <w:pPr>
        <w:tabs>
          <w:tab w:val="num" w:pos="360"/>
        </w:tabs>
        <w:ind w:left="360" w:hanging="360"/>
      </w:pPr>
    </w:lvl>
    <w:lvl w:ilvl="5">
      <w:start w:val="1"/>
      <w:numFmt w:val="decimal"/>
      <w:lvlText w:val="%1.%2.%3.%4.%5.%6. "/>
      <w:lvlJc w:val="left"/>
      <w:pPr>
        <w:tabs>
          <w:tab w:val="num" w:pos="360"/>
        </w:tabs>
        <w:ind w:left="360" w:hanging="360"/>
      </w:pPr>
    </w:lvl>
    <w:lvl w:ilvl="6">
      <w:start w:val="1"/>
      <w:numFmt w:val="decimal"/>
      <w:lvlText w:val="%1.%2.%3.%4.%5.%6.%7. "/>
      <w:lvlJc w:val="left"/>
      <w:pPr>
        <w:tabs>
          <w:tab w:val="num" w:pos="360"/>
        </w:tabs>
        <w:ind w:left="360" w:hanging="360"/>
      </w:pPr>
    </w:lvl>
    <w:lvl w:ilvl="7">
      <w:start w:val="1"/>
      <w:numFmt w:val="decimal"/>
      <w:lvlText w:val="%1.%2.%3.%4.%5.%6.%7.%8. "/>
      <w:lvlJc w:val="left"/>
      <w:pPr>
        <w:tabs>
          <w:tab w:val="num" w:pos="360"/>
        </w:tabs>
        <w:ind w:left="360" w:hanging="360"/>
      </w:pPr>
    </w:lvl>
    <w:lvl w:ilvl="8">
      <w:start w:val="1"/>
      <w:numFmt w:val="decimal"/>
      <w:lvlText w:val="%1.%2.%3.%4.%5.%6.%7.%8.%9. "/>
      <w:lvlJc w:val="left"/>
      <w:pPr>
        <w:tabs>
          <w:tab w:val="num" w:pos="360"/>
        </w:tabs>
        <w:ind w:left="360" w:hanging="360"/>
      </w:pPr>
    </w:lvl>
  </w:abstractNum>
  <w:abstractNum w:abstractNumId="3" w15:restartNumberingAfterBreak="0">
    <w:nsid w:val="10704633"/>
    <w:multiLevelType w:val="hybridMultilevel"/>
    <w:tmpl w:val="99B4F680"/>
    <w:lvl w:ilvl="0" w:tplc="34090001">
      <w:start w:val="1"/>
      <w:numFmt w:val="bullet"/>
      <w:lvlText w:val=""/>
      <w:lvlJc w:val="left"/>
      <w:pPr>
        <w:ind w:left="864" w:hanging="360"/>
      </w:pPr>
      <w:rPr>
        <w:rFonts w:ascii="Symbol" w:hAnsi="Symbol" w:hint="default"/>
      </w:rPr>
    </w:lvl>
    <w:lvl w:ilvl="1" w:tplc="34090003" w:tentative="1">
      <w:start w:val="1"/>
      <w:numFmt w:val="bullet"/>
      <w:lvlText w:val="o"/>
      <w:lvlJc w:val="left"/>
      <w:pPr>
        <w:ind w:left="1584" w:hanging="360"/>
      </w:pPr>
      <w:rPr>
        <w:rFonts w:ascii="Courier New" w:hAnsi="Courier New" w:cs="Courier New" w:hint="default"/>
      </w:rPr>
    </w:lvl>
    <w:lvl w:ilvl="2" w:tplc="34090005" w:tentative="1">
      <w:start w:val="1"/>
      <w:numFmt w:val="bullet"/>
      <w:lvlText w:val=""/>
      <w:lvlJc w:val="left"/>
      <w:pPr>
        <w:ind w:left="2304" w:hanging="360"/>
      </w:pPr>
      <w:rPr>
        <w:rFonts w:ascii="Wingdings" w:hAnsi="Wingdings" w:hint="default"/>
      </w:rPr>
    </w:lvl>
    <w:lvl w:ilvl="3" w:tplc="34090001" w:tentative="1">
      <w:start w:val="1"/>
      <w:numFmt w:val="bullet"/>
      <w:lvlText w:val=""/>
      <w:lvlJc w:val="left"/>
      <w:pPr>
        <w:ind w:left="3024" w:hanging="360"/>
      </w:pPr>
      <w:rPr>
        <w:rFonts w:ascii="Symbol" w:hAnsi="Symbol" w:hint="default"/>
      </w:rPr>
    </w:lvl>
    <w:lvl w:ilvl="4" w:tplc="34090003" w:tentative="1">
      <w:start w:val="1"/>
      <w:numFmt w:val="bullet"/>
      <w:lvlText w:val="o"/>
      <w:lvlJc w:val="left"/>
      <w:pPr>
        <w:ind w:left="3744" w:hanging="360"/>
      </w:pPr>
      <w:rPr>
        <w:rFonts w:ascii="Courier New" w:hAnsi="Courier New" w:cs="Courier New" w:hint="default"/>
      </w:rPr>
    </w:lvl>
    <w:lvl w:ilvl="5" w:tplc="34090005" w:tentative="1">
      <w:start w:val="1"/>
      <w:numFmt w:val="bullet"/>
      <w:lvlText w:val=""/>
      <w:lvlJc w:val="left"/>
      <w:pPr>
        <w:ind w:left="4464" w:hanging="360"/>
      </w:pPr>
      <w:rPr>
        <w:rFonts w:ascii="Wingdings" w:hAnsi="Wingdings" w:hint="default"/>
      </w:rPr>
    </w:lvl>
    <w:lvl w:ilvl="6" w:tplc="34090001" w:tentative="1">
      <w:start w:val="1"/>
      <w:numFmt w:val="bullet"/>
      <w:lvlText w:val=""/>
      <w:lvlJc w:val="left"/>
      <w:pPr>
        <w:ind w:left="5184" w:hanging="360"/>
      </w:pPr>
      <w:rPr>
        <w:rFonts w:ascii="Symbol" w:hAnsi="Symbol" w:hint="default"/>
      </w:rPr>
    </w:lvl>
    <w:lvl w:ilvl="7" w:tplc="34090003" w:tentative="1">
      <w:start w:val="1"/>
      <w:numFmt w:val="bullet"/>
      <w:lvlText w:val="o"/>
      <w:lvlJc w:val="left"/>
      <w:pPr>
        <w:ind w:left="5904" w:hanging="360"/>
      </w:pPr>
      <w:rPr>
        <w:rFonts w:ascii="Courier New" w:hAnsi="Courier New" w:cs="Courier New" w:hint="default"/>
      </w:rPr>
    </w:lvl>
    <w:lvl w:ilvl="8" w:tplc="34090005" w:tentative="1">
      <w:start w:val="1"/>
      <w:numFmt w:val="bullet"/>
      <w:lvlText w:val=""/>
      <w:lvlJc w:val="left"/>
      <w:pPr>
        <w:ind w:left="6624" w:hanging="360"/>
      </w:pPr>
      <w:rPr>
        <w:rFonts w:ascii="Wingdings" w:hAnsi="Wingdings" w:hint="default"/>
      </w:rPr>
    </w:lvl>
  </w:abstractNum>
  <w:abstractNum w:abstractNumId="4" w15:restartNumberingAfterBreak="0">
    <w:nsid w:val="29FD1267"/>
    <w:multiLevelType w:val="hybridMultilevel"/>
    <w:tmpl w:val="886C3156"/>
    <w:lvl w:ilvl="0" w:tplc="34090001">
      <w:start w:val="1"/>
      <w:numFmt w:val="bullet"/>
      <w:lvlText w:val=""/>
      <w:lvlJc w:val="left"/>
      <w:pPr>
        <w:ind w:left="864" w:hanging="360"/>
      </w:pPr>
      <w:rPr>
        <w:rFonts w:ascii="Symbol" w:hAnsi="Symbol" w:hint="default"/>
      </w:rPr>
    </w:lvl>
    <w:lvl w:ilvl="1" w:tplc="34090003" w:tentative="1">
      <w:start w:val="1"/>
      <w:numFmt w:val="bullet"/>
      <w:lvlText w:val="o"/>
      <w:lvlJc w:val="left"/>
      <w:pPr>
        <w:ind w:left="1584" w:hanging="360"/>
      </w:pPr>
      <w:rPr>
        <w:rFonts w:ascii="Courier New" w:hAnsi="Courier New" w:cs="Courier New" w:hint="default"/>
      </w:rPr>
    </w:lvl>
    <w:lvl w:ilvl="2" w:tplc="34090005" w:tentative="1">
      <w:start w:val="1"/>
      <w:numFmt w:val="bullet"/>
      <w:lvlText w:val=""/>
      <w:lvlJc w:val="left"/>
      <w:pPr>
        <w:ind w:left="2304" w:hanging="360"/>
      </w:pPr>
      <w:rPr>
        <w:rFonts w:ascii="Wingdings" w:hAnsi="Wingdings" w:hint="default"/>
      </w:rPr>
    </w:lvl>
    <w:lvl w:ilvl="3" w:tplc="34090001" w:tentative="1">
      <w:start w:val="1"/>
      <w:numFmt w:val="bullet"/>
      <w:lvlText w:val=""/>
      <w:lvlJc w:val="left"/>
      <w:pPr>
        <w:ind w:left="3024" w:hanging="360"/>
      </w:pPr>
      <w:rPr>
        <w:rFonts w:ascii="Symbol" w:hAnsi="Symbol" w:hint="default"/>
      </w:rPr>
    </w:lvl>
    <w:lvl w:ilvl="4" w:tplc="34090003" w:tentative="1">
      <w:start w:val="1"/>
      <w:numFmt w:val="bullet"/>
      <w:lvlText w:val="o"/>
      <w:lvlJc w:val="left"/>
      <w:pPr>
        <w:ind w:left="3744" w:hanging="360"/>
      </w:pPr>
      <w:rPr>
        <w:rFonts w:ascii="Courier New" w:hAnsi="Courier New" w:cs="Courier New" w:hint="default"/>
      </w:rPr>
    </w:lvl>
    <w:lvl w:ilvl="5" w:tplc="34090005" w:tentative="1">
      <w:start w:val="1"/>
      <w:numFmt w:val="bullet"/>
      <w:lvlText w:val=""/>
      <w:lvlJc w:val="left"/>
      <w:pPr>
        <w:ind w:left="4464" w:hanging="360"/>
      </w:pPr>
      <w:rPr>
        <w:rFonts w:ascii="Wingdings" w:hAnsi="Wingdings" w:hint="default"/>
      </w:rPr>
    </w:lvl>
    <w:lvl w:ilvl="6" w:tplc="34090001" w:tentative="1">
      <w:start w:val="1"/>
      <w:numFmt w:val="bullet"/>
      <w:lvlText w:val=""/>
      <w:lvlJc w:val="left"/>
      <w:pPr>
        <w:ind w:left="5184" w:hanging="360"/>
      </w:pPr>
      <w:rPr>
        <w:rFonts w:ascii="Symbol" w:hAnsi="Symbol" w:hint="default"/>
      </w:rPr>
    </w:lvl>
    <w:lvl w:ilvl="7" w:tplc="34090003" w:tentative="1">
      <w:start w:val="1"/>
      <w:numFmt w:val="bullet"/>
      <w:lvlText w:val="o"/>
      <w:lvlJc w:val="left"/>
      <w:pPr>
        <w:ind w:left="5904" w:hanging="360"/>
      </w:pPr>
      <w:rPr>
        <w:rFonts w:ascii="Courier New" w:hAnsi="Courier New" w:cs="Courier New" w:hint="default"/>
      </w:rPr>
    </w:lvl>
    <w:lvl w:ilvl="8" w:tplc="34090005" w:tentative="1">
      <w:start w:val="1"/>
      <w:numFmt w:val="bullet"/>
      <w:lvlText w:val=""/>
      <w:lvlJc w:val="left"/>
      <w:pPr>
        <w:ind w:left="6624" w:hanging="360"/>
      </w:pPr>
      <w:rPr>
        <w:rFonts w:ascii="Wingdings" w:hAnsi="Wingdings" w:hint="default"/>
      </w:rPr>
    </w:lvl>
  </w:abstractNum>
  <w:abstractNum w:abstractNumId="5" w15:restartNumberingAfterBreak="0">
    <w:nsid w:val="4AF5707F"/>
    <w:multiLevelType w:val="hybridMultilevel"/>
    <w:tmpl w:val="50568456"/>
    <w:lvl w:ilvl="0" w:tplc="34090001">
      <w:start w:val="1"/>
      <w:numFmt w:val="bullet"/>
      <w:lvlText w:val=""/>
      <w:lvlJc w:val="left"/>
      <w:pPr>
        <w:ind w:left="1080" w:hanging="360"/>
      </w:pPr>
      <w:rPr>
        <w:rFonts w:ascii="Symbol" w:hAnsi="Symbol" w:hint="default"/>
      </w:rPr>
    </w:lvl>
    <w:lvl w:ilvl="1" w:tplc="34090003">
      <w:start w:val="1"/>
      <w:numFmt w:val="bullet"/>
      <w:lvlText w:val="o"/>
      <w:lvlJc w:val="left"/>
      <w:pPr>
        <w:ind w:left="1800" w:hanging="360"/>
      </w:pPr>
      <w:rPr>
        <w:rFonts w:ascii="Courier New" w:hAnsi="Courier New" w:cs="Courier New"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5"/>
  </w:num>
  <w:num w:numId="6">
    <w:abstractNumId w:val="3"/>
  </w:num>
  <w:num w:numId="7">
    <w:abstractNumId w:val="4"/>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143"/>
    <w:rsid w:val="000D5143"/>
    <w:rsid w:val="0014382D"/>
    <w:rsid w:val="002656C7"/>
    <w:rsid w:val="00297475"/>
    <w:rsid w:val="00351964"/>
    <w:rsid w:val="00585DAD"/>
    <w:rsid w:val="005B52C0"/>
    <w:rsid w:val="00615AB4"/>
    <w:rsid w:val="008A628B"/>
    <w:rsid w:val="00926844"/>
    <w:rsid w:val="00A00FB2"/>
    <w:rsid w:val="00A51904"/>
    <w:rsid w:val="00A713A4"/>
    <w:rsid w:val="00AA5C06"/>
    <w:rsid w:val="00AE6A40"/>
    <w:rsid w:val="00AF080F"/>
    <w:rsid w:val="00B25D67"/>
    <w:rsid w:val="00B2799D"/>
    <w:rsid w:val="00B53F42"/>
    <w:rsid w:val="00B855E0"/>
    <w:rsid w:val="00BE4E7F"/>
    <w:rsid w:val="00CE0198"/>
    <w:rsid w:val="00D726A8"/>
    <w:rsid w:val="00E35F4E"/>
    <w:rsid w:val="00EB1E19"/>
    <w:rsid w:val="00FC2B96"/>
    <w:rsid w:val="00FF3C4D"/>
    <w:rsid w:val="00FF406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B6C1815"/>
  <w14:defaultImageDpi w14:val="300"/>
  <w15:chartTrackingRefBased/>
  <w15:docId w15:val="{E598EFC2-99E0-42BB-92B6-79A236D23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PH" w:eastAsia="en-P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Lucida Sans Unicode"/>
      <w:kern w:val="1"/>
      <w:sz w:val="24"/>
      <w:szCs w:val="24"/>
      <w:lang w:val="en-US"/>
    </w:rPr>
  </w:style>
  <w:style w:type="paragraph" w:styleId="Heading1">
    <w:name w:val="heading 1"/>
    <w:basedOn w:val="Heading"/>
    <w:next w:val="BodyText"/>
    <w:qFormat/>
    <w:pPr>
      <w:pageBreakBefore/>
      <w:numPr>
        <w:numId w:val="3"/>
      </w:numPr>
      <w:pBdr>
        <w:top w:val="single" w:sz="8" w:space="1" w:color="000000"/>
        <w:left w:val="single" w:sz="8" w:space="1" w:color="000000"/>
        <w:bottom w:val="single" w:sz="8" w:space="1" w:color="000000"/>
        <w:right w:val="single" w:sz="8" w:space="1" w:color="000000"/>
      </w:pBdr>
      <w:shd w:val="clear" w:color="auto" w:fill="000000"/>
      <w:spacing w:before="0" w:after="115"/>
      <w:outlineLvl w:val="0"/>
    </w:pPr>
    <w:rPr>
      <w:rFonts w:cs="Times New Roman"/>
      <w:b/>
      <w:bCs/>
      <w:color w:val="FFFFFF"/>
      <w:sz w:val="32"/>
      <w:szCs w:val="32"/>
    </w:rPr>
  </w:style>
  <w:style w:type="paragraph" w:styleId="Heading2">
    <w:name w:val="heading 2"/>
    <w:basedOn w:val="Heading"/>
    <w:next w:val="BodyText"/>
    <w:qFormat/>
    <w:pPr>
      <w:pBdr>
        <w:top w:val="single" w:sz="4" w:space="1" w:color="000000"/>
        <w:left w:val="single" w:sz="4" w:space="1" w:color="000000"/>
        <w:bottom w:val="single" w:sz="4" w:space="1" w:color="000000"/>
        <w:right w:val="single" w:sz="4" w:space="1" w:color="000000"/>
      </w:pBdr>
      <w:shd w:val="clear" w:color="auto" w:fill="CCCCCC"/>
      <w:tabs>
        <w:tab w:val="num" w:pos="360"/>
      </w:tabs>
      <w:outlineLvl w:val="1"/>
    </w:pPr>
    <w:rPr>
      <w:rFonts w:cs="Times New Roman"/>
      <w:b/>
      <w:bCs/>
      <w:i/>
      <w:iCs/>
    </w:rPr>
  </w:style>
  <w:style w:type="paragraph" w:styleId="Heading3">
    <w:name w:val="heading 3"/>
    <w:basedOn w:val="Heading"/>
    <w:next w:val="BodyText"/>
    <w:qFormat/>
    <w:pPr>
      <w:pBdr>
        <w:bottom w:val="single" w:sz="4" w:space="0" w:color="000000"/>
      </w:pBdr>
      <w:tabs>
        <w:tab w:val="num" w:pos="360"/>
      </w:tabs>
      <w:spacing w:before="86" w:after="115"/>
      <w:outlineLvl w:val="2"/>
    </w:pPr>
    <w:rPr>
      <w:rFonts w:cs="Times New Roman"/>
      <w:b/>
      <w:bCs/>
      <w:i/>
      <w:sz w:val="24"/>
    </w:rPr>
  </w:style>
  <w:style w:type="paragraph" w:styleId="Heading4">
    <w:name w:val="heading 4"/>
    <w:basedOn w:val="Heading"/>
    <w:next w:val="BodyText"/>
    <w:qFormat/>
    <w:pPr>
      <w:numPr>
        <w:ilvl w:val="3"/>
        <w:numId w:val="1"/>
      </w:numPr>
      <w:outlineLvl w:val="3"/>
    </w:pPr>
    <w:rPr>
      <w:b/>
      <w:bCs/>
      <w:i/>
      <w:iCs/>
      <w:sz w:val="24"/>
      <w:szCs w:val="24"/>
    </w:rPr>
  </w:style>
  <w:style w:type="paragraph" w:styleId="Heading5">
    <w:name w:val="heading 5"/>
    <w:basedOn w:val="Heading"/>
    <w:next w:val="BodyText"/>
    <w:qFormat/>
    <w:pPr>
      <w:numPr>
        <w:ilvl w:val="4"/>
        <w:numId w:val="1"/>
      </w:numPr>
      <w:outlineLvl w:val="4"/>
    </w:pPr>
    <w:rPr>
      <w:b/>
      <w:bCs/>
      <w:sz w:val="24"/>
      <w:szCs w:val="24"/>
    </w:rPr>
  </w:style>
  <w:style w:type="paragraph" w:styleId="Heading6">
    <w:name w:val="heading 6"/>
    <w:basedOn w:val="Heading"/>
    <w:next w:val="BodyText"/>
    <w:qFormat/>
    <w:pPr>
      <w:numPr>
        <w:ilvl w:val="5"/>
        <w:numId w:val="1"/>
      </w:numPr>
      <w:outlineLvl w:val="5"/>
    </w:pPr>
    <w:rPr>
      <w:b/>
      <w:bCs/>
      <w:sz w:val="21"/>
      <w:szCs w:val="21"/>
    </w:rPr>
  </w:style>
  <w:style w:type="paragraph" w:styleId="Heading7">
    <w:name w:val="heading 7"/>
    <w:basedOn w:val="Heading"/>
    <w:next w:val="BodyText"/>
    <w:qFormat/>
    <w:pPr>
      <w:numPr>
        <w:ilvl w:val="6"/>
        <w:numId w:val="1"/>
      </w:numPr>
      <w:outlineLvl w:val="6"/>
    </w:pPr>
    <w:rPr>
      <w:b/>
      <w:bCs/>
      <w:sz w:val="21"/>
      <w:szCs w:val="21"/>
    </w:rPr>
  </w:style>
  <w:style w:type="paragraph" w:styleId="Heading8">
    <w:name w:val="heading 8"/>
    <w:basedOn w:val="Heading"/>
    <w:next w:val="BodyText"/>
    <w:qFormat/>
    <w:pPr>
      <w:numPr>
        <w:ilvl w:val="7"/>
        <w:numId w:val="1"/>
      </w:numPr>
      <w:outlineLvl w:val="7"/>
    </w:pPr>
    <w:rPr>
      <w:b/>
      <w:bCs/>
      <w:sz w:val="21"/>
      <w:szCs w:val="21"/>
    </w:rPr>
  </w:style>
  <w:style w:type="paragraph" w:styleId="Heading9">
    <w:name w:val="heading 9"/>
    <w:basedOn w:val="Heading"/>
    <w:next w:val="BodyText"/>
    <w:qFormat/>
    <w:pPr>
      <w:numPr>
        <w:ilvl w:val="8"/>
        <w:numId w:val="1"/>
      </w:numPr>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DefaultParagraphFont1">
    <w:name w:val="Default Paragraph Font1"/>
  </w:style>
  <w:style w:type="character" w:customStyle="1" w:styleId="FootnoteCharacters">
    <w:name w:val="Footnote Characters"/>
    <w:rPr>
      <w:sz w:val="20"/>
      <w:vertAlign w:val="superscript"/>
    </w:rPr>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yperlink">
    <w:name w:val="Hyperlink"/>
    <w:rPr>
      <w:color w:val="0000FF"/>
      <w:u w:val="single"/>
    </w:rPr>
  </w:style>
  <w:style w:type="character" w:styleId="FootnoteReference">
    <w:name w:val="footnote reference"/>
    <w:rPr>
      <w:vertAlign w:val="superscript"/>
    </w:rPr>
  </w:style>
  <w:style w:type="character" w:styleId="Emphasis">
    <w:name w:val="Emphasis"/>
    <w:qFormat/>
    <w:rPr>
      <w:i/>
      <w:iCs/>
    </w:rPr>
  </w:style>
  <w:style w:type="character" w:styleId="Strong">
    <w:name w:val="Strong"/>
    <w:qFormat/>
    <w:rPr>
      <w:b/>
      <w:bCs/>
    </w:rPr>
  </w:style>
  <w:style w:type="character" w:customStyle="1" w:styleId="WW8Num6z0">
    <w:name w:val="WW8Num6z0"/>
    <w:rPr>
      <w:rFonts w:ascii="Symbol" w:hAnsi="Symbol" w:cs="Symbol"/>
    </w:rPr>
  </w:style>
  <w:style w:type="character" w:customStyle="1" w:styleId="WW8Num6z1">
    <w:name w:val="WW8Num6z1"/>
    <w:rPr>
      <w:rFonts w:ascii="Wingdings" w:hAnsi="Wingdings" w:cs="Wingdings"/>
      <w:sz w:val="16"/>
      <w:szCs w:val="16"/>
    </w:rPr>
  </w:style>
  <w:style w:type="character" w:customStyle="1" w:styleId="WW8Num6z2">
    <w:name w:val="WW8Num6z2"/>
    <w:rPr>
      <w:rFonts w:ascii="Wingdings" w:hAnsi="Wingdings" w:cs="Wingdings"/>
    </w:rPr>
  </w:style>
  <w:style w:type="character" w:customStyle="1" w:styleId="WW8Num6z4">
    <w:name w:val="WW8Num6z4"/>
    <w:rPr>
      <w:rFonts w:ascii="Symbol" w:hAnsi="Symbol" w:cs="Symbol"/>
    </w:rPr>
  </w:style>
  <w:style w:type="character" w:customStyle="1" w:styleId="WW8Num4z0">
    <w:name w:val="WW8Num4z0"/>
    <w:rPr>
      <w:rFonts w:ascii="Arial" w:hAnsi="Arial" w:cs="Arial"/>
      <w:b/>
      <w:i w:val="0"/>
      <w:color w:val="FF9900"/>
      <w:sz w:val="20"/>
    </w:rPr>
  </w:style>
  <w:style w:type="character" w:customStyle="1" w:styleId="WW8Num5z0">
    <w:name w:val="WW8Num5z0"/>
    <w:rPr>
      <w:rFonts w:ascii="Symbol" w:hAnsi="Symbol" w:cs="Symbol"/>
    </w:rPr>
  </w:style>
  <w:style w:type="character" w:customStyle="1" w:styleId="CaptionChar">
    <w:name w:val="Caption Char"/>
    <w:rPr>
      <w:rFonts w:ascii="Arial Narrow" w:hAnsi="Arial Narrow" w:cs="Arial"/>
      <w:bCs/>
      <w:color w:val="3A48C8"/>
      <w:lang w:val="en-US" w:eastAsia="ar-SA" w:bidi="ar-SA"/>
    </w:rPr>
  </w:style>
  <w:style w:type="character" w:customStyle="1" w:styleId="NoteBullet">
    <w:name w:val="NoteBullet"/>
    <w:rPr>
      <w:rFonts w:ascii="Garamond" w:hAnsi="Garamond" w:cs="Garamond"/>
      <w:b/>
      <w:color w:val="0047FF"/>
    </w:rPr>
  </w:style>
  <w:style w:type="paragraph" w:customStyle="1" w:styleId="Heading">
    <w:name w:val="Heading"/>
    <w:basedOn w:val="Normal"/>
    <w:next w:val="BodyText"/>
    <w:pPr>
      <w:keepNext/>
      <w:spacing w:before="240" w:after="120"/>
    </w:pPr>
    <w:rPr>
      <w:rFonts w:cs="Tahoma"/>
      <w:sz w:val="28"/>
      <w:szCs w:val="28"/>
    </w:rPr>
  </w:style>
  <w:style w:type="paragraph" w:styleId="BodyText">
    <w:name w:val="Body Text"/>
    <w:basedOn w:val="Normal"/>
    <w:pPr>
      <w:spacing w:after="120"/>
      <w:ind w:left="144"/>
    </w:pPr>
    <w:rPr>
      <w:rFonts w:ascii="Arial" w:hAnsi="Arial" w:cs="Arial"/>
      <w:sz w:val="20"/>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ascii="Arial Narrow" w:hAnsi="Arial Narrow" w:cs="Tahoma"/>
      <w:i/>
      <w:iCs/>
      <w:sz w:val="18"/>
    </w:rPr>
  </w:style>
  <w:style w:type="paragraph" w:customStyle="1" w:styleId="Index">
    <w:name w:val="Index"/>
    <w:basedOn w:val="Normal"/>
    <w:pPr>
      <w:suppressLineNumbers/>
    </w:pPr>
    <w:rPr>
      <w:rFonts w:cs="Tahoma"/>
    </w:rPr>
  </w:style>
  <w:style w:type="paragraph" w:customStyle="1" w:styleId="Heading10">
    <w:name w:val="Heading 10"/>
    <w:basedOn w:val="Heading"/>
    <w:next w:val="BodyText"/>
    <w:pPr>
      <w:numPr>
        <w:numId w:val="2"/>
      </w:numPr>
    </w:pPr>
    <w:rPr>
      <w:b/>
      <w:bCs/>
      <w:sz w:val="21"/>
      <w:szCs w:val="21"/>
    </w:rPr>
  </w:style>
  <w:style w:type="paragraph" w:customStyle="1" w:styleId="Numbering2Cont">
    <w:name w:val="Numbering 2 Cont."/>
    <w:basedOn w:val="List"/>
    <w:pPr>
      <w:ind w:left="720"/>
    </w:pPr>
  </w:style>
  <w:style w:type="paragraph" w:styleId="Header">
    <w:name w:val="header"/>
    <w:basedOn w:val="Normal"/>
    <w:pPr>
      <w:suppressLineNumbers/>
      <w:tabs>
        <w:tab w:val="center" w:pos="4986"/>
        <w:tab w:val="right" w:pos="9972"/>
      </w:tabs>
    </w:pPr>
  </w:style>
  <w:style w:type="paragraph" w:customStyle="1" w:styleId="Headerleft">
    <w:name w:val="Header left"/>
    <w:basedOn w:val="Normal"/>
    <w:pPr>
      <w:suppressLineNumbers/>
      <w:tabs>
        <w:tab w:val="center" w:pos="4986"/>
        <w:tab w:val="right" w:pos="9972"/>
      </w:tabs>
    </w:pPr>
  </w:style>
  <w:style w:type="paragraph" w:customStyle="1" w:styleId="Headerright">
    <w:name w:val="Header right"/>
    <w:basedOn w:val="Normal"/>
    <w:pPr>
      <w:suppressLineNumbers/>
      <w:tabs>
        <w:tab w:val="center" w:pos="4986"/>
        <w:tab w:val="right" w:pos="9972"/>
      </w:tabs>
      <w:jc w:val="right"/>
    </w:pPr>
    <w:rPr>
      <w:rFonts w:ascii="Arial" w:hAnsi="Arial" w:cs="Arial"/>
      <w:i/>
      <w:sz w:val="16"/>
    </w:rPr>
  </w:style>
  <w:style w:type="paragraph" w:styleId="Footer">
    <w:name w:val="footer"/>
    <w:basedOn w:val="Normal"/>
    <w:pPr>
      <w:suppressLineNumbers/>
      <w:tabs>
        <w:tab w:val="center" w:pos="4986"/>
        <w:tab w:val="right" w:pos="9972"/>
      </w:tabs>
    </w:pPr>
  </w:style>
  <w:style w:type="paragraph" w:customStyle="1" w:styleId="TableContents">
    <w:name w:val="Table Contents"/>
    <w:basedOn w:val="Normal"/>
    <w:pPr>
      <w:suppressLineNumbers/>
    </w:pPr>
    <w:rPr>
      <w:rFonts w:ascii="Arial" w:hAnsi="Arial" w:cs="Arial"/>
      <w:sz w:val="18"/>
    </w:rPr>
  </w:style>
  <w:style w:type="paragraph" w:customStyle="1" w:styleId="TableHeading">
    <w:name w:val="Table Heading"/>
    <w:basedOn w:val="TableContents"/>
    <w:pPr>
      <w:shd w:val="clear" w:color="auto" w:fill="E6E6E6"/>
    </w:pPr>
    <w:rPr>
      <w:b/>
      <w:bCs/>
      <w:color w:val="000000"/>
    </w:rPr>
  </w:style>
  <w:style w:type="paragraph" w:customStyle="1" w:styleId="Illustration">
    <w:name w:val="Illustration"/>
    <w:basedOn w:val="Caption"/>
  </w:style>
  <w:style w:type="paragraph" w:customStyle="1" w:styleId="Table">
    <w:name w:val="Table"/>
    <w:basedOn w:val="Caption"/>
  </w:style>
  <w:style w:type="paragraph" w:customStyle="1" w:styleId="Framecontents">
    <w:name w:val="Frame contents"/>
    <w:basedOn w:val="BodyText"/>
  </w:style>
  <w:style w:type="paragraph" w:styleId="FootnoteText">
    <w:name w:val="footnote text"/>
    <w:basedOn w:val="Normal"/>
    <w:pPr>
      <w:keepLines/>
      <w:suppressLineNumbers/>
      <w:ind w:left="283" w:hanging="283"/>
    </w:pPr>
    <w:rPr>
      <w:sz w:val="16"/>
      <w:szCs w:val="20"/>
    </w:rPr>
  </w:style>
  <w:style w:type="paragraph" w:customStyle="1" w:styleId="ContentsHeading">
    <w:name w:val="Contents Heading"/>
    <w:basedOn w:val="Heading"/>
    <w:pPr>
      <w:suppressLineNumbers/>
    </w:pPr>
    <w:rPr>
      <w:b/>
      <w:bCs/>
      <w:sz w:val="32"/>
      <w:szCs w:val="32"/>
    </w:rPr>
  </w:style>
  <w:style w:type="paragraph" w:styleId="TOC1">
    <w:name w:val="toc 1"/>
    <w:basedOn w:val="Index"/>
    <w:uiPriority w:val="39"/>
    <w:pPr>
      <w:tabs>
        <w:tab w:val="right" w:leader="dot" w:pos="9972"/>
      </w:tabs>
    </w:pPr>
    <w:rPr>
      <w:b/>
      <w:sz w:val="20"/>
    </w:rPr>
  </w:style>
  <w:style w:type="paragraph" w:styleId="TOC2">
    <w:name w:val="toc 2"/>
    <w:basedOn w:val="Index"/>
    <w:uiPriority w:val="39"/>
    <w:pPr>
      <w:tabs>
        <w:tab w:val="right" w:leader="dot" w:pos="9972"/>
      </w:tabs>
      <w:ind w:left="283"/>
    </w:pPr>
    <w:rPr>
      <w:sz w:val="18"/>
    </w:rPr>
  </w:style>
  <w:style w:type="paragraph" w:styleId="TOC3">
    <w:name w:val="toc 3"/>
    <w:basedOn w:val="Index"/>
    <w:uiPriority w:val="39"/>
    <w:pPr>
      <w:tabs>
        <w:tab w:val="right" w:leader="dot" w:pos="9972"/>
      </w:tabs>
      <w:ind w:left="566"/>
    </w:pPr>
    <w:rPr>
      <w:i/>
      <w:sz w:val="18"/>
    </w:rPr>
  </w:style>
  <w:style w:type="paragraph" w:styleId="TOC4">
    <w:name w:val="toc 4"/>
    <w:basedOn w:val="Index"/>
    <w:pPr>
      <w:tabs>
        <w:tab w:val="right" w:leader="dot" w:pos="9972"/>
      </w:tabs>
      <w:ind w:left="849"/>
    </w:pPr>
  </w:style>
  <w:style w:type="paragraph" w:styleId="TOC5">
    <w:name w:val="toc 5"/>
    <w:basedOn w:val="Index"/>
    <w:pPr>
      <w:tabs>
        <w:tab w:val="right" w:leader="dot" w:pos="9972"/>
      </w:tabs>
      <w:ind w:left="1132"/>
    </w:pPr>
  </w:style>
  <w:style w:type="paragraph" w:styleId="TOC6">
    <w:name w:val="toc 6"/>
    <w:basedOn w:val="Index"/>
    <w:pPr>
      <w:tabs>
        <w:tab w:val="right" w:leader="dot" w:pos="9972"/>
      </w:tabs>
      <w:ind w:left="1415"/>
    </w:pPr>
  </w:style>
  <w:style w:type="paragraph" w:styleId="TOC7">
    <w:name w:val="toc 7"/>
    <w:basedOn w:val="Index"/>
    <w:pPr>
      <w:tabs>
        <w:tab w:val="right" w:leader="dot" w:pos="9972"/>
      </w:tabs>
      <w:ind w:left="1698"/>
    </w:pPr>
  </w:style>
  <w:style w:type="paragraph" w:styleId="TOC8">
    <w:name w:val="toc 8"/>
    <w:basedOn w:val="Index"/>
    <w:pPr>
      <w:tabs>
        <w:tab w:val="right" w:leader="dot" w:pos="9972"/>
      </w:tabs>
      <w:ind w:left="1981"/>
    </w:pPr>
  </w:style>
  <w:style w:type="paragraph" w:styleId="TOC9">
    <w:name w:val="toc 9"/>
    <w:basedOn w:val="Index"/>
    <w:pPr>
      <w:tabs>
        <w:tab w:val="right" w:leader="dot" w:pos="9972"/>
      </w:tabs>
      <w:ind w:left="2264"/>
    </w:pPr>
  </w:style>
  <w:style w:type="paragraph" w:customStyle="1" w:styleId="Contents10">
    <w:name w:val="Contents 10"/>
    <w:basedOn w:val="Index"/>
    <w:pPr>
      <w:tabs>
        <w:tab w:val="right" w:leader="dot" w:pos="9972"/>
      </w:tabs>
      <w:ind w:left="2547"/>
    </w:pPr>
  </w:style>
  <w:style w:type="paragraph" w:styleId="Title">
    <w:name w:val="Title"/>
    <w:next w:val="Subtitle"/>
    <w:qFormat/>
    <w:pPr>
      <w:widowControl w:val="0"/>
      <w:suppressLineNumbers/>
      <w:suppressAutoHyphens/>
      <w:spacing w:before="29" w:after="115"/>
      <w:jc w:val="center"/>
    </w:pPr>
    <w:rPr>
      <w:rFonts w:ascii="Arial" w:eastAsia="Lucida Sans Unicode" w:hAnsi="Arial"/>
      <w:b/>
      <w:bCs/>
      <w:kern w:val="1"/>
      <w:sz w:val="36"/>
      <w:szCs w:val="36"/>
      <w:lang w:val="en-US"/>
    </w:rPr>
  </w:style>
  <w:style w:type="paragraph" w:styleId="Subtitle">
    <w:name w:val="Subtitle"/>
    <w:basedOn w:val="Title"/>
    <w:next w:val="BodyText"/>
    <w:qFormat/>
    <w:rPr>
      <w:b w:val="0"/>
      <w:i/>
      <w:iCs/>
      <w:sz w:val="28"/>
      <w:szCs w:val="28"/>
    </w:rPr>
  </w:style>
  <w:style w:type="paragraph" w:customStyle="1" w:styleId="HeaderSubtitle">
    <w:name w:val="Header Subtitle"/>
    <w:basedOn w:val="TableContents"/>
    <w:rPr>
      <w:i/>
      <w:sz w:val="16"/>
    </w:rPr>
  </w:style>
  <w:style w:type="paragraph" w:customStyle="1" w:styleId="HeaderTitle">
    <w:name w:val="Header Title"/>
    <w:basedOn w:val="Headerleft"/>
    <w:rPr>
      <w:rFonts w:ascii="Arial" w:hAnsi="Arial" w:cs="Arial"/>
      <w:b/>
      <w:i/>
      <w:sz w:val="16"/>
    </w:rPr>
  </w:style>
  <w:style w:type="paragraph" w:customStyle="1" w:styleId="FooterCopyright">
    <w:name w:val="Footer Copyright"/>
    <w:basedOn w:val="TableContents"/>
    <w:rPr>
      <w:i/>
      <w:sz w:val="16"/>
    </w:rPr>
  </w:style>
  <w:style w:type="paragraph" w:customStyle="1" w:styleId="FooterPageNumbers">
    <w:name w:val="Footer Page Numbers"/>
    <w:basedOn w:val="FooterCopyright"/>
    <w:pPr>
      <w:jc w:val="right"/>
    </w:pPr>
  </w:style>
  <w:style w:type="paragraph" w:customStyle="1" w:styleId="CompanyNameTitlepage">
    <w:name w:val="Company Name Titlepage"/>
    <w:basedOn w:val="BodyText"/>
    <w:pPr>
      <w:spacing w:after="58"/>
      <w:ind w:left="0"/>
      <w:jc w:val="center"/>
    </w:pPr>
    <w:rPr>
      <w:rFonts w:ascii="EngraversGothicETT BT" w:hAnsi="EngraversGothicETT BT" w:cs="EngraversGothicETT BT"/>
      <w:sz w:val="24"/>
    </w:rPr>
  </w:style>
  <w:style w:type="paragraph" w:customStyle="1" w:styleId="CompanyInfoTitlepage">
    <w:name w:val="Company Info Titlepage"/>
    <w:basedOn w:val="CompanyNameTitlepage"/>
    <w:rPr>
      <w:sz w:val="18"/>
    </w:rPr>
  </w:style>
  <w:style w:type="paragraph" w:customStyle="1" w:styleId="FrontMatterPageNumber">
    <w:name w:val="Front Matter Page Number"/>
    <w:basedOn w:val="Footer"/>
    <w:pPr>
      <w:jc w:val="right"/>
    </w:pPr>
    <w:rPr>
      <w:i/>
      <w:iCs/>
      <w:sz w:val="18"/>
      <w:szCs w:val="18"/>
    </w:rPr>
  </w:style>
  <w:style w:type="paragraph" w:customStyle="1" w:styleId="AppendixHeader1">
    <w:name w:val="Appendix Header 1"/>
    <w:basedOn w:val="Header"/>
    <w:next w:val="BodyText"/>
    <w:pPr>
      <w:pageBreakBefore/>
      <w:pBdr>
        <w:top w:val="single" w:sz="8" w:space="1" w:color="000000"/>
        <w:left w:val="single" w:sz="8" w:space="1" w:color="000000"/>
        <w:bottom w:val="single" w:sz="8" w:space="1" w:color="000000"/>
        <w:right w:val="single" w:sz="8" w:space="1" w:color="000000"/>
      </w:pBdr>
      <w:shd w:val="clear" w:color="auto" w:fill="000000"/>
      <w:spacing w:after="115"/>
    </w:pPr>
    <w:rPr>
      <w:b/>
      <w:color w:val="FFFFFF"/>
      <w:sz w:val="32"/>
    </w:rPr>
  </w:style>
  <w:style w:type="paragraph" w:customStyle="1" w:styleId="AppendixHeader2">
    <w:name w:val="Appendix Header 2"/>
    <w:next w:val="BodyText"/>
    <w:pPr>
      <w:widowControl w:val="0"/>
      <w:pBdr>
        <w:top w:val="single" w:sz="1" w:space="1" w:color="000000"/>
        <w:left w:val="single" w:sz="1" w:space="1" w:color="000000"/>
        <w:bottom w:val="single" w:sz="1" w:space="1" w:color="000000"/>
        <w:right w:val="single" w:sz="1" w:space="1" w:color="000000"/>
      </w:pBdr>
      <w:shd w:val="clear" w:color="auto" w:fill="E6E6E6"/>
      <w:suppressAutoHyphens/>
      <w:spacing w:before="58" w:after="58"/>
    </w:pPr>
    <w:rPr>
      <w:rFonts w:eastAsia="Lucida Sans Unicode"/>
      <w:b/>
      <w:i/>
      <w:color w:val="000000"/>
      <w:kern w:val="1"/>
      <w:sz w:val="28"/>
      <w:szCs w:val="24"/>
      <w:lang w:val="en-US"/>
    </w:rPr>
  </w:style>
  <w:style w:type="paragraph" w:customStyle="1" w:styleId="TableCellText">
    <w:name w:val="Table Cell Text"/>
    <w:pPr>
      <w:keepLines/>
      <w:suppressAutoHyphens/>
      <w:spacing w:before="40" w:after="40"/>
    </w:pPr>
    <w:rPr>
      <w:rFonts w:ascii="Arial" w:eastAsia="Arial" w:hAnsi="Arial"/>
      <w:kern w:val="1"/>
      <w:lang w:val="en-US" w:eastAsia="ar-SA"/>
    </w:rPr>
  </w:style>
  <w:style w:type="paragraph" w:customStyle="1" w:styleId="BulletedList">
    <w:name w:val="Bulleted List"/>
    <w:basedOn w:val="BodyText"/>
    <w:pPr>
      <w:spacing w:before="80" w:after="40"/>
      <w:ind w:left="360" w:right="360"/>
    </w:pPr>
    <w:rPr>
      <w:sz w:val="18"/>
      <w:szCs w:val="20"/>
    </w:rPr>
  </w:style>
  <w:style w:type="paragraph" w:customStyle="1" w:styleId="Figure">
    <w:name w:val="Figure"/>
    <w:basedOn w:val="BodyText"/>
    <w:next w:val="Caption"/>
    <w:pPr>
      <w:spacing w:after="0"/>
      <w:ind w:left="0" w:right="288"/>
    </w:pPr>
    <w:rPr>
      <w:rFonts w:ascii="Arial Narrow" w:hAnsi="Arial Narrow" w:cs="Arial Narrow"/>
      <w:i/>
      <w:color w:val="2323DC"/>
    </w:rPr>
  </w:style>
  <w:style w:type="paragraph" w:customStyle="1" w:styleId="FlagCaution">
    <w:name w:val="Flag Caution"/>
    <w:basedOn w:val="Normal"/>
    <w:next w:val="Body"/>
    <w:pPr>
      <w:pBdr>
        <w:top w:val="single" w:sz="8" w:space="1" w:color="808080"/>
        <w:bottom w:val="single" w:sz="8" w:space="1" w:color="808080"/>
      </w:pBdr>
      <w:spacing w:before="160" w:after="240"/>
      <w:ind w:left="-360"/>
    </w:pPr>
    <w:rPr>
      <w:rFonts w:cs="Arial"/>
      <w:b/>
      <w:bCs/>
      <w:smallCaps/>
      <w:color w:val="000000"/>
      <w:szCs w:val="18"/>
    </w:rPr>
  </w:style>
  <w:style w:type="paragraph" w:customStyle="1" w:styleId="Body">
    <w:name w:val="Body"/>
    <w:basedOn w:val="Normal"/>
    <w:pPr>
      <w:spacing w:before="80" w:after="80"/>
      <w:ind w:left="-1008"/>
    </w:pPr>
    <w:rPr>
      <w:rFonts w:cs="Arial"/>
      <w:szCs w:val="20"/>
    </w:rPr>
  </w:style>
  <w:style w:type="paragraph" w:customStyle="1" w:styleId="FlagNote">
    <w:name w:val="Flag Note"/>
    <w:basedOn w:val="FlagCaution"/>
    <w:next w:val="Body"/>
    <w:pPr>
      <w:pBdr>
        <w:top w:val="single" w:sz="8" w:space="1" w:color="0000FF"/>
        <w:bottom w:val="single" w:sz="8" w:space="1" w:color="0000FF"/>
      </w:pBdr>
    </w:pPr>
    <w:rPr>
      <w:b w:val="0"/>
      <w:smallCaps w:val="0"/>
    </w:rPr>
  </w:style>
  <w:style w:type="paragraph" w:customStyle="1" w:styleId="BlockBodyQuote">
    <w:name w:val="Block Body Quote"/>
    <w:basedOn w:val="BodyText"/>
    <w:next w:val="BodyText"/>
    <w:pPr>
      <w:spacing w:before="40" w:after="240" w:line="100" w:lineRule="atLeast"/>
      <w:ind w:left="576" w:right="576"/>
    </w:pPr>
  </w:style>
  <w:style w:type="paragraph" w:customStyle="1" w:styleId="HeadingNoNumber">
    <w:name w:val="Heading NoNumber"/>
    <w:basedOn w:val="Normal"/>
    <w:next w:val="BodyText"/>
    <w:pPr>
      <w:keepNext/>
      <w:spacing w:before="120" w:after="120"/>
    </w:pPr>
    <w:rPr>
      <w:rFonts w:ascii="Arial" w:hAnsi="Arial" w:cs="Arial"/>
      <w:b/>
      <w:bCs/>
      <w:color w:val="000000"/>
      <w:szCs w:val="20"/>
    </w:rPr>
  </w:style>
  <w:style w:type="paragraph" w:customStyle="1" w:styleId="TableCaption">
    <w:name w:val="TableCaption"/>
    <w:next w:val="TableHeading"/>
    <w:pPr>
      <w:widowControl w:val="0"/>
      <w:suppressAutoHyphens/>
      <w:spacing w:before="115" w:after="29"/>
    </w:pPr>
    <w:rPr>
      <w:rFonts w:ascii="Arial Narrow" w:eastAsia="Lucida Sans Unicode" w:hAnsi="Arial Narrow"/>
      <w:b/>
      <w:kern w:val="1"/>
      <w:sz w:val="18"/>
      <w:szCs w:val="24"/>
      <w:lang w:val="en-US"/>
    </w:rPr>
  </w:style>
  <w:style w:type="paragraph" w:customStyle="1" w:styleId="Heading1NoNumber">
    <w:name w:val="Heading 1 No Number"/>
    <w:basedOn w:val="Heading1"/>
    <w:next w:val="BodyText"/>
  </w:style>
  <w:style w:type="paragraph" w:styleId="Index1">
    <w:name w:val="index 1"/>
    <w:basedOn w:val="Normal"/>
    <w:next w:val="Normal"/>
    <w:autoRedefine/>
    <w:uiPriority w:val="99"/>
    <w:unhideWhenUsed/>
    <w:rsid w:val="00D726A8"/>
    <w:pPr>
      <w:ind w:left="240" w:hanging="240"/>
    </w:pPr>
    <w:rPr>
      <w:rFonts w:ascii="Cambria" w:hAnsi="Cambria"/>
      <w:sz w:val="20"/>
      <w:szCs w:val="20"/>
    </w:rPr>
  </w:style>
  <w:style w:type="paragraph" w:styleId="Index2">
    <w:name w:val="index 2"/>
    <w:basedOn w:val="Normal"/>
    <w:next w:val="Normal"/>
    <w:autoRedefine/>
    <w:uiPriority w:val="99"/>
    <w:unhideWhenUsed/>
    <w:rsid w:val="00D726A8"/>
    <w:pPr>
      <w:ind w:left="480" w:hanging="240"/>
    </w:pPr>
    <w:rPr>
      <w:rFonts w:ascii="Cambria" w:hAnsi="Cambria"/>
      <w:sz w:val="20"/>
      <w:szCs w:val="20"/>
    </w:rPr>
  </w:style>
  <w:style w:type="paragraph" w:styleId="Index3">
    <w:name w:val="index 3"/>
    <w:basedOn w:val="Normal"/>
    <w:next w:val="Normal"/>
    <w:autoRedefine/>
    <w:uiPriority w:val="99"/>
    <w:unhideWhenUsed/>
    <w:rsid w:val="00D726A8"/>
    <w:pPr>
      <w:ind w:left="720" w:hanging="240"/>
    </w:pPr>
    <w:rPr>
      <w:rFonts w:ascii="Cambria" w:hAnsi="Cambria"/>
      <w:sz w:val="20"/>
      <w:szCs w:val="20"/>
    </w:rPr>
  </w:style>
  <w:style w:type="paragraph" w:styleId="Index4">
    <w:name w:val="index 4"/>
    <w:basedOn w:val="Normal"/>
    <w:next w:val="Normal"/>
    <w:autoRedefine/>
    <w:uiPriority w:val="99"/>
    <w:unhideWhenUsed/>
    <w:rsid w:val="00D726A8"/>
    <w:pPr>
      <w:ind w:left="960" w:hanging="240"/>
    </w:pPr>
    <w:rPr>
      <w:rFonts w:ascii="Cambria" w:hAnsi="Cambria"/>
      <w:sz w:val="20"/>
      <w:szCs w:val="20"/>
    </w:rPr>
  </w:style>
  <w:style w:type="paragraph" w:styleId="Index5">
    <w:name w:val="index 5"/>
    <w:basedOn w:val="Normal"/>
    <w:next w:val="Normal"/>
    <w:autoRedefine/>
    <w:uiPriority w:val="99"/>
    <w:unhideWhenUsed/>
    <w:rsid w:val="00D726A8"/>
    <w:pPr>
      <w:ind w:left="1200" w:hanging="240"/>
    </w:pPr>
    <w:rPr>
      <w:rFonts w:ascii="Cambria" w:hAnsi="Cambria"/>
      <w:sz w:val="20"/>
      <w:szCs w:val="20"/>
    </w:rPr>
  </w:style>
  <w:style w:type="paragraph" w:styleId="Index6">
    <w:name w:val="index 6"/>
    <w:basedOn w:val="Normal"/>
    <w:next w:val="Normal"/>
    <w:autoRedefine/>
    <w:uiPriority w:val="99"/>
    <w:unhideWhenUsed/>
    <w:rsid w:val="00D726A8"/>
    <w:pPr>
      <w:ind w:left="1440" w:hanging="240"/>
    </w:pPr>
    <w:rPr>
      <w:rFonts w:ascii="Cambria" w:hAnsi="Cambria"/>
      <w:sz w:val="20"/>
      <w:szCs w:val="20"/>
    </w:rPr>
  </w:style>
  <w:style w:type="paragraph" w:styleId="Index7">
    <w:name w:val="index 7"/>
    <w:basedOn w:val="Normal"/>
    <w:next w:val="Normal"/>
    <w:autoRedefine/>
    <w:uiPriority w:val="99"/>
    <w:unhideWhenUsed/>
    <w:rsid w:val="00D726A8"/>
    <w:pPr>
      <w:ind w:left="1680" w:hanging="240"/>
    </w:pPr>
    <w:rPr>
      <w:rFonts w:ascii="Cambria" w:hAnsi="Cambria"/>
      <w:sz w:val="20"/>
      <w:szCs w:val="20"/>
    </w:rPr>
  </w:style>
  <w:style w:type="paragraph" w:styleId="Index8">
    <w:name w:val="index 8"/>
    <w:basedOn w:val="Normal"/>
    <w:next w:val="Normal"/>
    <w:autoRedefine/>
    <w:uiPriority w:val="99"/>
    <w:unhideWhenUsed/>
    <w:rsid w:val="00D726A8"/>
    <w:pPr>
      <w:ind w:left="1920" w:hanging="240"/>
    </w:pPr>
    <w:rPr>
      <w:rFonts w:ascii="Cambria" w:hAnsi="Cambria"/>
      <w:sz w:val="20"/>
      <w:szCs w:val="20"/>
    </w:rPr>
  </w:style>
  <w:style w:type="paragraph" w:styleId="Index9">
    <w:name w:val="index 9"/>
    <w:basedOn w:val="Normal"/>
    <w:next w:val="Normal"/>
    <w:autoRedefine/>
    <w:uiPriority w:val="99"/>
    <w:unhideWhenUsed/>
    <w:rsid w:val="00D726A8"/>
    <w:pPr>
      <w:ind w:left="2160" w:hanging="240"/>
    </w:pPr>
    <w:rPr>
      <w:rFonts w:ascii="Cambria" w:hAnsi="Cambria"/>
      <w:sz w:val="20"/>
      <w:szCs w:val="20"/>
    </w:rPr>
  </w:style>
  <w:style w:type="paragraph" w:styleId="IndexHeading">
    <w:name w:val="index heading"/>
    <w:basedOn w:val="Normal"/>
    <w:next w:val="Index1"/>
    <w:uiPriority w:val="99"/>
    <w:unhideWhenUsed/>
    <w:rsid w:val="00D726A8"/>
    <w:pPr>
      <w:spacing w:before="120" w:after="120"/>
    </w:pPr>
    <w:rPr>
      <w:rFonts w:ascii="Cambria" w:hAnsi="Cambria"/>
      <w:i/>
      <w:sz w:val="20"/>
      <w:szCs w:val="20"/>
    </w:rPr>
  </w:style>
  <w:style w:type="table" w:styleId="TableGrid">
    <w:name w:val="Table Grid"/>
    <w:basedOn w:val="TableNormal"/>
    <w:uiPriority w:val="59"/>
    <w:rsid w:val="00AA5C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90535">
      <w:bodyDiv w:val="1"/>
      <w:marLeft w:val="0"/>
      <w:marRight w:val="0"/>
      <w:marTop w:val="0"/>
      <w:marBottom w:val="0"/>
      <w:divBdr>
        <w:top w:val="none" w:sz="0" w:space="0" w:color="auto"/>
        <w:left w:val="none" w:sz="0" w:space="0" w:color="auto"/>
        <w:bottom w:val="none" w:sz="0" w:space="0" w:color="auto"/>
        <w:right w:val="none" w:sz="0" w:space="0" w:color="auto"/>
      </w:divBdr>
    </w:div>
    <w:div w:id="145513227">
      <w:bodyDiv w:val="1"/>
      <w:marLeft w:val="0"/>
      <w:marRight w:val="0"/>
      <w:marTop w:val="0"/>
      <w:marBottom w:val="0"/>
      <w:divBdr>
        <w:top w:val="none" w:sz="0" w:space="0" w:color="auto"/>
        <w:left w:val="none" w:sz="0" w:space="0" w:color="auto"/>
        <w:bottom w:val="none" w:sz="0" w:space="0" w:color="auto"/>
        <w:right w:val="none" w:sz="0" w:space="0" w:color="auto"/>
      </w:divBdr>
    </w:div>
    <w:div w:id="1130825595">
      <w:bodyDiv w:val="1"/>
      <w:marLeft w:val="0"/>
      <w:marRight w:val="0"/>
      <w:marTop w:val="0"/>
      <w:marBottom w:val="0"/>
      <w:divBdr>
        <w:top w:val="none" w:sz="0" w:space="0" w:color="auto"/>
        <w:left w:val="none" w:sz="0" w:space="0" w:color="auto"/>
        <w:bottom w:val="none" w:sz="0" w:space="0" w:color="auto"/>
        <w:right w:val="none" w:sz="0" w:space="0" w:color="auto"/>
      </w:divBdr>
    </w:div>
    <w:div w:id="1274047982">
      <w:bodyDiv w:val="1"/>
      <w:marLeft w:val="0"/>
      <w:marRight w:val="0"/>
      <w:marTop w:val="0"/>
      <w:marBottom w:val="0"/>
      <w:divBdr>
        <w:top w:val="none" w:sz="0" w:space="0" w:color="auto"/>
        <w:left w:val="none" w:sz="0" w:space="0" w:color="auto"/>
        <w:bottom w:val="none" w:sz="0" w:space="0" w:color="auto"/>
        <w:right w:val="none" w:sz="0" w:space="0" w:color="auto"/>
      </w:divBdr>
    </w:div>
    <w:div w:id="1295211614">
      <w:bodyDiv w:val="1"/>
      <w:marLeft w:val="0"/>
      <w:marRight w:val="0"/>
      <w:marTop w:val="0"/>
      <w:marBottom w:val="0"/>
      <w:divBdr>
        <w:top w:val="none" w:sz="0" w:space="0" w:color="auto"/>
        <w:left w:val="none" w:sz="0" w:space="0" w:color="auto"/>
        <w:bottom w:val="none" w:sz="0" w:space="0" w:color="auto"/>
        <w:right w:val="none" w:sz="0" w:space="0" w:color="auto"/>
      </w:divBdr>
    </w:div>
    <w:div w:id="1357854184">
      <w:bodyDiv w:val="1"/>
      <w:marLeft w:val="0"/>
      <w:marRight w:val="0"/>
      <w:marTop w:val="0"/>
      <w:marBottom w:val="0"/>
      <w:divBdr>
        <w:top w:val="none" w:sz="0" w:space="0" w:color="auto"/>
        <w:left w:val="none" w:sz="0" w:space="0" w:color="auto"/>
        <w:bottom w:val="none" w:sz="0" w:space="0" w:color="auto"/>
        <w:right w:val="none" w:sz="0" w:space="0" w:color="auto"/>
      </w:divBdr>
    </w:div>
    <w:div w:id="1786928307">
      <w:bodyDiv w:val="1"/>
      <w:marLeft w:val="0"/>
      <w:marRight w:val="0"/>
      <w:marTop w:val="0"/>
      <w:marBottom w:val="0"/>
      <w:divBdr>
        <w:top w:val="none" w:sz="0" w:space="0" w:color="auto"/>
        <w:left w:val="none" w:sz="0" w:space="0" w:color="auto"/>
        <w:bottom w:val="none" w:sz="0" w:space="0" w:color="auto"/>
        <w:right w:val="none" w:sz="0" w:space="0" w:color="auto"/>
      </w:divBdr>
    </w:div>
    <w:div w:id="1803647483">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728</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AAA</Company>
  <LinksUpToDate>false</LinksUpToDate>
  <CharactersWithSpaces>4875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Charchar</dc:subject>
  <dc:creator>Ambot Lang</dc:creator>
  <cp:keywords/>
  <dc:description/>
  <cp:lastModifiedBy>Marvin</cp:lastModifiedBy>
  <cp:revision>2</cp:revision>
  <cp:lastPrinted>2112-12-31T17:00:00Z</cp:lastPrinted>
  <dcterms:created xsi:type="dcterms:W3CDTF">2018-10-15T09:34:00Z</dcterms:created>
  <dcterms:modified xsi:type="dcterms:W3CDTF">2018-10-15T09:34:00Z</dcterms:modified>
</cp:coreProperties>
</file>